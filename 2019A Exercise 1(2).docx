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543D2" w:rsidRDefault="00C543D2" w:rsidP="00E26397">
      <w:pPr>
        <w:suppressAutoHyphens w:val="0"/>
        <w:spacing w:before="0" w:after="0" w:line="240" w:lineRule="auto"/>
        <w:jc w:val="left"/>
        <w:rPr>
          <w:rFonts w:asciiTheme="minorHAnsi" w:hAnsiTheme="minorHAnsi"/>
          <w:b/>
          <w:bCs/>
          <w:sz w:val="24"/>
          <w:szCs w:val="28"/>
          <w:u w:val="single"/>
          <w:rtl/>
        </w:rPr>
      </w:pPr>
    </w:p>
    <w:p w:rsidR="00C543D2" w:rsidRDefault="00C543D2" w:rsidP="00C543D2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תכנות מונחה עצמים בשפת </w:t>
      </w:r>
      <w:r>
        <w:rPr>
          <w:rFonts w:hint="cs"/>
        </w:rPr>
        <w:t>C++</w:t>
      </w:r>
      <w:r>
        <w:rPr>
          <w:rFonts w:hint="cs"/>
          <w:rtl/>
        </w:rPr>
        <w:t xml:space="preserve"> - 10820</w:t>
      </w:r>
    </w:p>
    <w:p w:rsidR="00C543D2" w:rsidRDefault="00C543D2" w:rsidP="00E26397">
      <w:pPr>
        <w:suppressAutoHyphens w:val="0"/>
        <w:spacing w:before="0" w:after="0" w:line="240" w:lineRule="auto"/>
        <w:jc w:val="left"/>
        <w:rPr>
          <w:rFonts w:asciiTheme="minorHAnsi" w:hAnsiTheme="minorHAnsi"/>
          <w:b/>
          <w:bCs/>
          <w:sz w:val="24"/>
          <w:szCs w:val="28"/>
          <w:u w:val="single"/>
          <w:rtl/>
        </w:rPr>
      </w:pPr>
    </w:p>
    <w:p w:rsidR="00C543D2" w:rsidRDefault="00C543D2" w:rsidP="00E26397">
      <w:pPr>
        <w:suppressAutoHyphens w:val="0"/>
        <w:spacing w:before="0" w:after="0" w:line="240" w:lineRule="auto"/>
        <w:jc w:val="left"/>
        <w:rPr>
          <w:rFonts w:asciiTheme="minorHAnsi" w:hAnsiTheme="minorHAnsi"/>
          <w:b/>
          <w:bCs/>
          <w:sz w:val="24"/>
          <w:szCs w:val="28"/>
          <w:u w:val="single"/>
          <w:rtl/>
        </w:rPr>
      </w:pPr>
    </w:p>
    <w:p w:rsidR="00E26397" w:rsidRPr="00FB4A3A" w:rsidRDefault="00E26397" w:rsidP="00E26397">
      <w:pPr>
        <w:suppressAutoHyphens w:val="0"/>
        <w:spacing w:before="0" w:after="0" w:line="240" w:lineRule="auto"/>
        <w:jc w:val="left"/>
        <w:rPr>
          <w:rFonts w:asciiTheme="minorHAnsi" w:hAnsiTheme="minorHAnsi"/>
          <w:b/>
          <w:bCs/>
          <w:sz w:val="24"/>
          <w:szCs w:val="28"/>
          <w:u w:val="single"/>
          <w:rtl/>
        </w:rPr>
      </w:pPr>
      <w:r w:rsidRPr="00FB4A3A">
        <w:rPr>
          <w:rFonts w:asciiTheme="minorHAnsi" w:hAnsiTheme="minorHAnsi"/>
          <w:b/>
          <w:bCs/>
          <w:sz w:val="24"/>
          <w:szCs w:val="28"/>
          <w:u w:val="single"/>
          <w:rtl/>
        </w:rPr>
        <w:t>הנחיות הגשה לתרגיל</w:t>
      </w:r>
      <w:r w:rsidR="00152790" w:rsidRPr="00FB4A3A">
        <w:rPr>
          <w:rFonts w:asciiTheme="minorHAnsi" w:hAnsiTheme="minorHAnsi"/>
          <w:b/>
          <w:bCs/>
          <w:sz w:val="24"/>
          <w:szCs w:val="28"/>
          <w:u w:val="single"/>
          <w:rtl/>
        </w:rPr>
        <w:t>ים 1-3</w:t>
      </w:r>
    </w:p>
    <w:p w:rsidR="00E26397" w:rsidRPr="00FB4A3A" w:rsidRDefault="00E26397" w:rsidP="00E26397">
      <w:pPr>
        <w:suppressAutoHyphens w:val="0"/>
        <w:spacing w:before="0" w:after="0" w:line="240" w:lineRule="auto"/>
        <w:jc w:val="left"/>
        <w:rPr>
          <w:rFonts w:asciiTheme="minorHAnsi" w:hAnsiTheme="minorHAnsi"/>
          <w:b/>
          <w:bCs/>
          <w:sz w:val="24"/>
          <w:szCs w:val="28"/>
          <w:u w:val="single"/>
          <w:rtl/>
        </w:rPr>
      </w:pPr>
    </w:p>
    <w:p w:rsidR="00E26397" w:rsidRPr="00FB4A3A" w:rsidRDefault="00E26397" w:rsidP="00C62363">
      <w:pPr>
        <w:pStyle w:val="ListParagraph"/>
        <w:numPr>
          <w:ilvl w:val="0"/>
          <w:numId w:val="15"/>
        </w:numPr>
        <w:suppressAutoHyphens w:val="0"/>
        <w:spacing w:before="80" w:after="0" w:line="280" w:lineRule="exact"/>
        <w:ind w:left="389" w:hangingChars="162" w:hanging="389"/>
        <w:jc w:val="left"/>
        <w:rPr>
          <w:rFonts w:asciiTheme="minorHAnsi" w:hAnsiTheme="minorHAnsi" w:cs="David"/>
          <w:sz w:val="24"/>
          <w:szCs w:val="24"/>
        </w:rPr>
      </w:pPr>
      <w:r w:rsidRPr="00FB4A3A">
        <w:rPr>
          <w:rFonts w:asciiTheme="minorHAnsi" w:hAnsiTheme="minorHAnsi" w:cs="David"/>
          <w:sz w:val="24"/>
          <w:szCs w:val="24"/>
          <w:rtl/>
        </w:rPr>
        <w:t xml:space="preserve">העבודה על התרגילים היא </w:t>
      </w:r>
      <w:r w:rsidR="00C543D2">
        <w:rPr>
          <w:rFonts w:asciiTheme="minorHAnsi" w:hAnsiTheme="minorHAnsi" w:cs="David" w:hint="cs"/>
          <w:sz w:val="24"/>
          <w:szCs w:val="24"/>
          <w:rtl/>
        </w:rPr>
        <w:t xml:space="preserve">ביחידים או </w:t>
      </w:r>
      <w:r w:rsidRPr="00FB4A3A">
        <w:rPr>
          <w:rFonts w:asciiTheme="minorHAnsi" w:hAnsiTheme="minorHAnsi" w:cs="David"/>
          <w:sz w:val="24"/>
          <w:szCs w:val="24"/>
          <w:rtl/>
        </w:rPr>
        <w:t>בזוגות</w:t>
      </w:r>
      <w:r w:rsidR="00C543D2">
        <w:rPr>
          <w:rFonts w:asciiTheme="minorHAnsi" w:hAnsiTheme="minorHAnsi" w:cs="David" w:hint="cs"/>
          <w:sz w:val="24"/>
          <w:szCs w:val="24"/>
          <w:rtl/>
        </w:rPr>
        <w:t xml:space="preserve"> (אין שלשות)</w:t>
      </w:r>
      <w:r w:rsidR="00C62363">
        <w:rPr>
          <w:rFonts w:asciiTheme="minorHAnsi" w:hAnsiTheme="minorHAnsi" w:cs="David" w:hint="cs"/>
          <w:sz w:val="24"/>
          <w:szCs w:val="24"/>
          <w:rtl/>
        </w:rPr>
        <w:t>.</w:t>
      </w:r>
      <w:r w:rsidRPr="00FB4A3A">
        <w:rPr>
          <w:rFonts w:asciiTheme="minorHAnsi" w:hAnsiTheme="minorHAnsi" w:cs="David"/>
          <w:sz w:val="24"/>
          <w:szCs w:val="24"/>
          <w:rtl/>
        </w:rPr>
        <w:t xml:space="preserve"> </w:t>
      </w:r>
    </w:p>
    <w:p w:rsidR="00E26397" w:rsidRPr="00FB4A3A" w:rsidRDefault="00E26397" w:rsidP="00050389">
      <w:pPr>
        <w:pStyle w:val="ListParagraph"/>
        <w:numPr>
          <w:ilvl w:val="0"/>
          <w:numId w:val="15"/>
        </w:numPr>
        <w:suppressAutoHyphens w:val="0"/>
        <w:spacing w:before="80" w:after="0" w:line="280" w:lineRule="exact"/>
        <w:ind w:left="389" w:hangingChars="162" w:hanging="389"/>
        <w:jc w:val="left"/>
        <w:rPr>
          <w:rFonts w:asciiTheme="minorHAnsi" w:hAnsiTheme="minorHAnsi" w:cs="David"/>
          <w:sz w:val="24"/>
          <w:szCs w:val="24"/>
        </w:rPr>
      </w:pPr>
      <w:r w:rsidRPr="00FB4A3A">
        <w:rPr>
          <w:rFonts w:asciiTheme="minorHAnsi" w:hAnsiTheme="minorHAnsi" w:cs="David"/>
          <w:sz w:val="24"/>
          <w:szCs w:val="24"/>
          <w:rtl/>
        </w:rPr>
        <w:t xml:space="preserve">את התרגילים יש להגיש </w:t>
      </w:r>
      <w:r w:rsidR="00050389">
        <w:rPr>
          <w:rFonts w:asciiTheme="minorHAnsi" w:hAnsiTheme="minorHAnsi" w:cs="David" w:hint="cs"/>
          <w:sz w:val="24"/>
          <w:szCs w:val="24"/>
          <w:rtl/>
        </w:rPr>
        <w:t>במודל</w:t>
      </w:r>
      <w:r w:rsidRPr="00FB4A3A">
        <w:rPr>
          <w:rFonts w:asciiTheme="minorHAnsi" w:hAnsiTheme="minorHAnsi" w:cs="David"/>
          <w:sz w:val="24"/>
          <w:szCs w:val="24"/>
          <w:rtl/>
        </w:rPr>
        <w:t xml:space="preserve"> בכניסה המתאימה שתפורסם להגשת התרגיל.</w:t>
      </w:r>
    </w:p>
    <w:p w:rsidR="00E26397" w:rsidRPr="00FB4A3A" w:rsidRDefault="00E26397" w:rsidP="00152790">
      <w:pPr>
        <w:pStyle w:val="ListParagraph"/>
        <w:numPr>
          <w:ilvl w:val="0"/>
          <w:numId w:val="15"/>
        </w:numPr>
        <w:suppressAutoHyphens w:val="0"/>
        <w:spacing w:before="80" w:after="0" w:line="280" w:lineRule="exact"/>
        <w:ind w:left="389" w:hangingChars="162" w:hanging="389"/>
        <w:jc w:val="left"/>
        <w:rPr>
          <w:rFonts w:asciiTheme="minorHAnsi" w:hAnsiTheme="minorHAnsi" w:cs="David"/>
          <w:sz w:val="24"/>
          <w:szCs w:val="24"/>
        </w:rPr>
      </w:pPr>
      <w:r w:rsidRPr="00FB4A3A">
        <w:rPr>
          <w:rFonts w:asciiTheme="minorHAnsi" w:hAnsiTheme="minorHAnsi" w:cs="David"/>
          <w:szCs w:val="24"/>
          <w:rtl/>
        </w:rPr>
        <w:t xml:space="preserve">יש להגיש </w:t>
      </w:r>
      <w:proofErr w:type="spellStart"/>
      <w:r w:rsidRPr="00FB4A3A">
        <w:rPr>
          <w:rFonts w:asciiTheme="minorHAnsi" w:hAnsiTheme="minorHAnsi" w:cs="David"/>
          <w:szCs w:val="24"/>
          <w:rtl/>
        </w:rPr>
        <w:t>פרוייקט</w:t>
      </w:r>
      <w:proofErr w:type="spellEnd"/>
      <w:r w:rsidRPr="00FB4A3A">
        <w:rPr>
          <w:rFonts w:asciiTheme="minorHAnsi" w:hAnsiTheme="minorHAnsi" w:cs="David"/>
          <w:szCs w:val="24"/>
          <w:rtl/>
        </w:rPr>
        <w:t xml:space="preserve"> שנכתב ונבדק ב- </w:t>
      </w:r>
      <w:r w:rsidRPr="00FB4A3A">
        <w:rPr>
          <w:rFonts w:asciiTheme="minorHAnsi" w:hAnsiTheme="minorHAnsi" w:cs="David"/>
          <w:sz w:val="24"/>
          <w:szCs w:val="24"/>
        </w:rPr>
        <w:t>Visual Studio 2015</w:t>
      </w:r>
      <w:r w:rsidR="00CB07BA">
        <w:rPr>
          <w:rFonts w:asciiTheme="minorHAnsi" w:hAnsiTheme="minorHAnsi" w:cs="David"/>
          <w:sz w:val="24"/>
          <w:szCs w:val="24"/>
        </w:rPr>
        <w:t>/7</w:t>
      </w:r>
      <w:r w:rsidRPr="00FB4A3A">
        <w:rPr>
          <w:rFonts w:asciiTheme="minorHAnsi" w:hAnsiTheme="minorHAnsi" w:cs="David"/>
          <w:sz w:val="24"/>
          <w:szCs w:val="24"/>
          <w:rtl/>
        </w:rPr>
        <w:t>.</w:t>
      </w:r>
    </w:p>
    <w:p w:rsidR="00152790" w:rsidRPr="00FB4A3A" w:rsidRDefault="00152790" w:rsidP="00050389">
      <w:pPr>
        <w:pStyle w:val="ListParagraph"/>
        <w:numPr>
          <w:ilvl w:val="0"/>
          <w:numId w:val="15"/>
        </w:numPr>
        <w:suppressAutoHyphens w:val="0"/>
        <w:spacing w:before="80" w:after="0" w:line="280" w:lineRule="exact"/>
        <w:ind w:left="389" w:hangingChars="162" w:hanging="389"/>
        <w:jc w:val="left"/>
        <w:rPr>
          <w:rFonts w:asciiTheme="minorHAnsi" w:hAnsiTheme="minorHAnsi" w:cs="David"/>
          <w:szCs w:val="24"/>
        </w:rPr>
      </w:pPr>
      <w:r w:rsidRPr="00FB4A3A">
        <w:rPr>
          <w:rFonts w:asciiTheme="minorHAnsi" w:hAnsiTheme="minorHAnsi" w:cs="David"/>
          <w:szCs w:val="24"/>
          <w:rtl/>
        </w:rPr>
        <w:t xml:space="preserve">יש להגיש </w:t>
      </w:r>
      <w:r w:rsidR="00050389">
        <w:rPr>
          <w:rFonts w:asciiTheme="minorHAnsi" w:hAnsiTheme="minorHAnsi" w:cs="David" w:hint="cs"/>
          <w:szCs w:val="24"/>
          <w:rtl/>
        </w:rPr>
        <w:t xml:space="preserve">קובץ </w:t>
      </w:r>
      <w:proofErr w:type="spellStart"/>
      <w:r w:rsidR="00050389">
        <w:rPr>
          <w:rFonts w:asciiTheme="minorHAnsi" w:hAnsiTheme="minorHAnsi" w:cs="David" w:hint="cs"/>
          <w:szCs w:val="24"/>
          <w:rtl/>
        </w:rPr>
        <w:t>זיפ</w:t>
      </w:r>
      <w:proofErr w:type="spellEnd"/>
      <w:r w:rsidR="00050389">
        <w:rPr>
          <w:rFonts w:asciiTheme="minorHAnsi" w:hAnsiTheme="minorHAnsi" w:cs="David" w:hint="cs"/>
          <w:szCs w:val="24"/>
          <w:rtl/>
        </w:rPr>
        <w:t xml:space="preserve"> של כל תיקיית הפרויקט.</w:t>
      </w:r>
    </w:p>
    <w:p w:rsidR="00152790" w:rsidRPr="00FB4A3A" w:rsidRDefault="00152790" w:rsidP="00B527CD">
      <w:pPr>
        <w:suppressAutoHyphens w:val="0"/>
        <w:spacing w:after="0" w:line="240" w:lineRule="auto"/>
        <w:ind w:left="360"/>
        <w:jc w:val="left"/>
        <w:rPr>
          <w:rFonts w:asciiTheme="minorHAnsi" w:hAnsiTheme="minorHAnsi"/>
          <w:rtl/>
        </w:rPr>
      </w:pPr>
    </w:p>
    <w:p w:rsidR="00050389" w:rsidRDefault="00050389" w:rsidP="00050389">
      <w:pPr>
        <w:suppressAutoHyphens w:val="0"/>
        <w:spacing w:before="0" w:after="0" w:line="240" w:lineRule="auto"/>
        <w:jc w:val="left"/>
        <w:rPr>
          <w:rFonts w:asciiTheme="minorHAnsi" w:hAnsiTheme="minorHAnsi"/>
          <w:b/>
          <w:bCs/>
          <w:sz w:val="28"/>
          <w:szCs w:val="32"/>
          <w:u w:val="single"/>
          <w:rtl/>
        </w:rPr>
      </w:pPr>
    </w:p>
    <w:p w:rsidR="005A7D0D" w:rsidRDefault="005A7D0D" w:rsidP="00C543D2">
      <w:pPr>
        <w:suppressAutoHyphens w:val="0"/>
        <w:spacing w:before="0" w:after="0" w:line="240" w:lineRule="auto"/>
        <w:jc w:val="left"/>
        <w:rPr>
          <w:rFonts w:asciiTheme="minorHAnsi" w:hAnsiTheme="minorHAnsi"/>
          <w:b/>
          <w:bCs/>
          <w:sz w:val="24"/>
          <w:szCs w:val="28"/>
          <w:u w:val="single"/>
          <w:rtl/>
        </w:rPr>
      </w:pPr>
      <w:r w:rsidRPr="00C543D2">
        <w:rPr>
          <w:rFonts w:asciiTheme="minorHAnsi" w:hAnsiTheme="minorHAnsi"/>
          <w:b/>
          <w:bCs/>
          <w:sz w:val="24"/>
          <w:szCs w:val="28"/>
          <w:u w:val="single"/>
          <w:rtl/>
        </w:rPr>
        <w:t xml:space="preserve">תיאור </w:t>
      </w:r>
      <w:r w:rsidR="00CB07BA" w:rsidRPr="00C543D2">
        <w:rPr>
          <w:rFonts w:asciiTheme="minorHAnsi" w:hAnsiTheme="minorHAnsi" w:hint="cs"/>
          <w:b/>
          <w:bCs/>
          <w:sz w:val="24"/>
          <w:szCs w:val="28"/>
          <w:u w:val="single"/>
          <w:rtl/>
        </w:rPr>
        <w:t>המערכת</w:t>
      </w:r>
    </w:p>
    <w:p w:rsidR="00C543D2" w:rsidRPr="00C543D2" w:rsidRDefault="00C543D2" w:rsidP="00C543D2">
      <w:pPr>
        <w:suppressAutoHyphens w:val="0"/>
        <w:spacing w:before="0" w:after="0" w:line="240" w:lineRule="auto"/>
        <w:jc w:val="left"/>
        <w:rPr>
          <w:rFonts w:asciiTheme="minorHAnsi" w:hAnsiTheme="minorHAnsi"/>
          <w:b/>
          <w:bCs/>
          <w:sz w:val="24"/>
          <w:szCs w:val="28"/>
          <w:u w:val="single"/>
        </w:rPr>
      </w:pPr>
    </w:p>
    <w:p w:rsidR="000A3F11" w:rsidRDefault="000A3F11" w:rsidP="000A3F11">
      <w:pPr>
        <w:rPr>
          <w:rFonts w:ascii="Arial" w:hAnsi="Arial"/>
          <w:sz w:val="24"/>
          <w:rtl/>
        </w:rPr>
      </w:pPr>
      <w:r w:rsidRPr="00B535BB">
        <w:rPr>
          <w:rFonts w:ascii="Arial" w:hAnsi="Arial"/>
          <w:sz w:val="24"/>
          <w:rtl/>
        </w:rPr>
        <w:t xml:space="preserve">ה"פרצוף-ספר" הינה רשת חברתית המאפשרת לחבריה הרשומים לתקשר עם חבריהם </w:t>
      </w:r>
      <w:r>
        <w:rPr>
          <w:rFonts w:ascii="Arial" w:hAnsi="Arial" w:hint="cs"/>
          <w:sz w:val="24"/>
          <w:rtl/>
        </w:rPr>
        <w:t xml:space="preserve">ברשת </w:t>
      </w:r>
      <w:r w:rsidRPr="00B535BB">
        <w:rPr>
          <w:rFonts w:ascii="Arial" w:hAnsi="Arial"/>
          <w:sz w:val="24"/>
          <w:rtl/>
        </w:rPr>
        <w:t xml:space="preserve">באופן וירטואלי. </w:t>
      </w:r>
    </w:p>
    <w:p w:rsidR="000A3F11" w:rsidRPr="00B535BB" w:rsidRDefault="000A3F11" w:rsidP="000A3F11">
      <w:pPr>
        <w:rPr>
          <w:rFonts w:ascii="Arial" w:hAnsi="Arial"/>
          <w:sz w:val="24"/>
          <w:rtl/>
        </w:rPr>
      </w:pPr>
      <w:r w:rsidRPr="00B535BB">
        <w:rPr>
          <w:rFonts w:ascii="Arial" w:hAnsi="Arial"/>
          <w:sz w:val="24"/>
          <w:rtl/>
        </w:rPr>
        <w:t>כל חבר מזוהה באופן ייחודי ע"י שם ונשמר עבורו גם תאריך הלידה שלו.</w:t>
      </w:r>
    </w:p>
    <w:p w:rsidR="000A3F11" w:rsidRDefault="000A3F11" w:rsidP="0089356A">
      <w:pPr>
        <w:rPr>
          <w:rFonts w:ascii="Arial" w:hAnsi="Arial"/>
          <w:sz w:val="24"/>
          <w:rtl/>
        </w:rPr>
      </w:pPr>
      <w:r w:rsidRPr="00B535BB">
        <w:rPr>
          <w:rFonts w:ascii="Arial" w:hAnsi="Arial"/>
          <w:sz w:val="24"/>
          <w:rtl/>
        </w:rPr>
        <w:t xml:space="preserve">לכל חבר יש לוח מודעות בו הוא יכול להעלות סטטוסים, ועבור כל סטטוס יש לשמור את התאריך והשעה בו הוא פורסם. כל סטטוס מכיל </w:t>
      </w:r>
      <w:r w:rsidR="00A444C5">
        <w:rPr>
          <w:rFonts w:ascii="Arial" w:hAnsi="Arial" w:hint="cs"/>
          <w:sz w:val="24"/>
          <w:rtl/>
        </w:rPr>
        <w:t xml:space="preserve">או </w:t>
      </w:r>
      <w:r w:rsidRPr="00B535BB">
        <w:rPr>
          <w:rFonts w:ascii="Arial" w:hAnsi="Arial"/>
          <w:sz w:val="24"/>
          <w:rtl/>
        </w:rPr>
        <w:t xml:space="preserve">טקסט, </w:t>
      </w:r>
      <w:r w:rsidR="00A444C5">
        <w:rPr>
          <w:rFonts w:ascii="Arial" w:hAnsi="Arial" w:hint="cs"/>
          <w:sz w:val="24"/>
          <w:rtl/>
        </w:rPr>
        <w:t xml:space="preserve">או </w:t>
      </w:r>
      <w:r w:rsidRPr="00B535BB">
        <w:rPr>
          <w:rFonts w:ascii="Arial" w:hAnsi="Arial"/>
          <w:sz w:val="24"/>
          <w:rtl/>
        </w:rPr>
        <w:t xml:space="preserve">תמונה או וידאו. לאחר יצירת הסטטוס, לא ניתן לעדכן את נתוניו. עבור כל חבר יש לשמור את כל הסטטוסים </w:t>
      </w:r>
      <w:proofErr w:type="spellStart"/>
      <w:r w:rsidRPr="00B535BB">
        <w:rPr>
          <w:rFonts w:ascii="Arial" w:hAnsi="Arial"/>
          <w:sz w:val="24"/>
          <w:rtl/>
        </w:rPr>
        <w:t>שפירסם</w:t>
      </w:r>
      <w:proofErr w:type="spellEnd"/>
      <w:r w:rsidRPr="00B535BB">
        <w:rPr>
          <w:rFonts w:ascii="Arial" w:hAnsi="Arial"/>
          <w:sz w:val="24"/>
          <w:rtl/>
        </w:rPr>
        <w:t xml:space="preserve">. </w:t>
      </w:r>
      <w:r w:rsidR="00C62363">
        <w:rPr>
          <w:rFonts w:ascii="Arial" w:hAnsi="Arial" w:hint="cs"/>
          <w:sz w:val="24"/>
          <w:rtl/>
        </w:rPr>
        <w:t>עבור לוח המודעות של חבר יש לציין האם חברים יכולים לכתוב לו סטטוסים או לא.</w:t>
      </w:r>
    </w:p>
    <w:p w:rsidR="000A3F11" w:rsidRPr="00B535BB" w:rsidRDefault="000A3F11" w:rsidP="000A3F11">
      <w:pPr>
        <w:rPr>
          <w:rFonts w:ascii="Arial" w:hAnsi="Arial"/>
          <w:sz w:val="24"/>
          <w:rtl/>
        </w:rPr>
      </w:pPr>
    </w:p>
    <w:p w:rsidR="000A3F11" w:rsidRPr="00B535BB" w:rsidRDefault="000A3F11" w:rsidP="00C62363">
      <w:pPr>
        <w:rPr>
          <w:rFonts w:ascii="Arial" w:hAnsi="Arial"/>
          <w:sz w:val="24"/>
        </w:rPr>
      </w:pPr>
      <w:r w:rsidRPr="00B535BB">
        <w:rPr>
          <w:rFonts w:ascii="Arial" w:hAnsi="Arial"/>
          <w:sz w:val="24"/>
          <w:rtl/>
        </w:rPr>
        <w:t>לכל חבר ניתן להוסיף חברים, ואז החברות היא הדדית, אין צורך לקבל אישור לחברות מהצד השני. חברות היא לנצח, ולא ניתן לבטלה.</w:t>
      </w:r>
    </w:p>
    <w:p w:rsidR="000A3F11" w:rsidRPr="00B535BB" w:rsidRDefault="000A3F11" w:rsidP="000A3F11">
      <w:pPr>
        <w:rPr>
          <w:rFonts w:ascii="Arial" w:hAnsi="Arial"/>
          <w:sz w:val="24"/>
          <w:rtl/>
        </w:rPr>
      </w:pPr>
    </w:p>
    <w:p w:rsidR="005A7D0D" w:rsidRDefault="005A7D0D" w:rsidP="002908DB">
      <w:pPr>
        <w:spacing w:before="0" w:after="120" w:line="276" w:lineRule="auto"/>
        <w:rPr>
          <w:rFonts w:asciiTheme="minorHAnsi" w:hAnsiTheme="minorHAnsi"/>
          <w:b/>
          <w:bCs/>
          <w:sz w:val="20"/>
          <w:u w:val="single"/>
        </w:rPr>
      </w:pPr>
      <w:r w:rsidRPr="00FB4A3A">
        <w:rPr>
          <w:rFonts w:asciiTheme="minorHAnsi" w:hAnsiTheme="minorHAnsi"/>
          <w:b/>
          <w:bCs/>
          <w:sz w:val="20"/>
          <w:u w:val="single"/>
          <w:rtl/>
        </w:rPr>
        <w:t>תרגיל 1</w:t>
      </w:r>
    </w:p>
    <w:p w:rsidR="006A6CC0" w:rsidRDefault="00564BB5" w:rsidP="009E05A3">
      <w:pPr>
        <w:spacing w:before="0" w:after="120" w:line="276" w:lineRule="auto"/>
        <w:rPr>
          <w:rFonts w:asciiTheme="minorHAnsi" w:hAnsiTheme="minorHAnsi"/>
          <w:sz w:val="20"/>
          <w:rtl/>
        </w:rPr>
      </w:pPr>
      <w:r>
        <w:rPr>
          <w:rFonts w:asciiTheme="minorHAnsi" w:hAnsiTheme="minorHAnsi" w:hint="cs"/>
          <w:sz w:val="20"/>
          <w:rtl/>
        </w:rPr>
        <w:t>ממשו את המערכת שתוארה וספקו תפריט התומך באפשרויות הבאות:</w:t>
      </w:r>
    </w:p>
    <w:p w:rsidR="00564BB5" w:rsidRPr="00564BB5" w:rsidRDefault="00564BB5" w:rsidP="00564BB5">
      <w:pPr>
        <w:pStyle w:val="ListParagraph"/>
        <w:numPr>
          <w:ilvl w:val="0"/>
          <w:numId w:val="24"/>
        </w:numPr>
        <w:spacing w:after="120"/>
        <w:jc w:val="left"/>
        <w:rPr>
          <w:rFonts w:ascii="David" w:hAnsi="David" w:cs="David"/>
          <w:sz w:val="20"/>
        </w:rPr>
      </w:pPr>
      <w:r w:rsidRPr="00564BB5">
        <w:rPr>
          <w:rFonts w:ascii="David" w:hAnsi="David" w:cs="David"/>
          <w:sz w:val="20"/>
          <w:rtl/>
        </w:rPr>
        <w:t>הוספת חבר</w:t>
      </w:r>
    </w:p>
    <w:p w:rsidR="00564BB5" w:rsidRPr="00564BB5" w:rsidRDefault="00C543D2" w:rsidP="00564BB5">
      <w:pPr>
        <w:pStyle w:val="ListParagraph"/>
        <w:numPr>
          <w:ilvl w:val="0"/>
          <w:numId w:val="24"/>
        </w:numPr>
        <w:spacing w:after="120"/>
        <w:jc w:val="left"/>
        <w:rPr>
          <w:rFonts w:ascii="David" w:hAnsi="David" w:cs="David"/>
          <w:sz w:val="20"/>
        </w:rPr>
      </w:pPr>
      <w:r>
        <w:rPr>
          <w:rFonts w:ascii="David" w:hAnsi="David" w:cs="David"/>
          <w:sz w:val="20"/>
          <w:rtl/>
        </w:rPr>
        <w:t>הוספת סטטוס לחבר</w:t>
      </w:r>
    </w:p>
    <w:p w:rsidR="00564BB5" w:rsidRDefault="00C543D2" w:rsidP="00564BB5">
      <w:pPr>
        <w:pStyle w:val="ListParagraph"/>
        <w:numPr>
          <w:ilvl w:val="0"/>
          <w:numId w:val="24"/>
        </w:numPr>
        <w:spacing w:after="120"/>
        <w:jc w:val="left"/>
        <w:rPr>
          <w:rFonts w:ascii="David" w:hAnsi="David" w:cs="David"/>
          <w:sz w:val="20"/>
        </w:rPr>
      </w:pPr>
      <w:r>
        <w:rPr>
          <w:rFonts w:ascii="David" w:hAnsi="David" w:cs="David"/>
          <w:sz w:val="20"/>
          <w:rtl/>
        </w:rPr>
        <w:t>הצגת כל הסטטוסים של חבר</w:t>
      </w:r>
    </w:p>
    <w:p w:rsidR="00564BB5" w:rsidRDefault="00564BB5" w:rsidP="00564BB5">
      <w:pPr>
        <w:pStyle w:val="ListParagraph"/>
        <w:numPr>
          <w:ilvl w:val="0"/>
          <w:numId w:val="24"/>
        </w:numPr>
        <w:spacing w:after="120"/>
        <w:jc w:val="left"/>
        <w:rPr>
          <w:rFonts w:ascii="David" w:hAnsi="David" w:cs="David"/>
          <w:sz w:val="20"/>
        </w:rPr>
      </w:pPr>
      <w:r w:rsidRPr="00564BB5">
        <w:rPr>
          <w:rFonts w:ascii="David" w:hAnsi="David" w:cs="David"/>
          <w:sz w:val="20"/>
          <w:rtl/>
        </w:rPr>
        <w:t>קישור חברות בין שני חברים</w:t>
      </w:r>
    </w:p>
    <w:p w:rsidR="00564BB5" w:rsidRPr="00564BB5" w:rsidRDefault="00564BB5" w:rsidP="00C62363">
      <w:pPr>
        <w:pStyle w:val="ListParagraph"/>
        <w:numPr>
          <w:ilvl w:val="0"/>
          <w:numId w:val="24"/>
        </w:numPr>
        <w:spacing w:after="120"/>
        <w:jc w:val="left"/>
        <w:rPr>
          <w:rFonts w:ascii="David" w:hAnsi="David" w:cs="David"/>
          <w:sz w:val="20"/>
        </w:rPr>
      </w:pPr>
      <w:r w:rsidRPr="00564BB5">
        <w:rPr>
          <w:rFonts w:ascii="David" w:hAnsi="David" w:cs="David"/>
          <w:sz w:val="20"/>
          <w:rtl/>
        </w:rPr>
        <w:t xml:space="preserve">הצגת </w:t>
      </w:r>
      <w:r w:rsidR="00C62363">
        <w:rPr>
          <w:rFonts w:ascii="David" w:hAnsi="David" w:cs="David" w:hint="cs"/>
          <w:sz w:val="20"/>
          <w:rtl/>
        </w:rPr>
        <w:t xml:space="preserve">שמות </w:t>
      </w:r>
      <w:r w:rsidRPr="00564BB5">
        <w:rPr>
          <w:rFonts w:ascii="David" w:hAnsi="David" w:cs="David"/>
          <w:sz w:val="20"/>
          <w:rtl/>
        </w:rPr>
        <w:t xml:space="preserve">כל </w:t>
      </w:r>
      <w:r w:rsidR="00C62363">
        <w:rPr>
          <w:rFonts w:ascii="David" w:hAnsi="David" w:cs="David" w:hint="cs"/>
          <w:sz w:val="20"/>
          <w:rtl/>
        </w:rPr>
        <w:t>החברים</w:t>
      </w:r>
      <w:r w:rsidRPr="00564BB5">
        <w:rPr>
          <w:rFonts w:ascii="David" w:hAnsi="David" w:cs="David"/>
          <w:sz w:val="20"/>
          <w:rtl/>
        </w:rPr>
        <w:t xml:space="preserve"> הרשומ</w:t>
      </w:r>
      <w:r w:rsidR="00C62363">
        <w:rPr>
          <w:rFonts w:ascii="David" w:hAnsi="David" w:cs="David" w:hint="cs"/>
          <w:sz w:val="20"/>
          <w:rtl/>
        </w:rPr>
        <w:t>ים</w:t>
      </w:r>
      <w:r w:rsidRPr="00564BB5">
        <w:rPr>
          <w:rFonts w:ascii="David" w:hAnsi="David" w:cs="David"/>
          <w:sz w:val="20"/>
          <w:rtl/>
        </w:rPr>
        <w:t xml:space="preserve"> למערכת</w:t>
      </w:r>
      <w:r w:rsidR="00C62363">
        <w:rPr>
          <w:rFonts w:ascii="David" w:hAnsi="David" w:cs="David" w:hint="cs"/>
          <w:sz w:val="20"/>
          <w:rtl/>
        </w:rPr>
        <w:t xml:space="preserve"> ה"פרצוף-ספר"</w:t>
      </w:r>
    </w:p>
    <w:p w:rsidR="006A6CC0" w:rsidRPr="00564BB5" w:rsidRDefault="00564BB5" w:rsidP="00564BB5">
      <w:pPr>
        <w:pStyle w:val="ListParagraph"/>
        <w:numPr>
          <w:ilvl w:val="0"/>
          <w:numId w:val="24"/>
        </w:numPr>
        <w:spacing w:after="120"/>
        <w:jc w:val="left"/>
        <w:rPr>
          <w:rFonts w:ascii="David" w:hAnsi="David" w:cs="David"/>
          <w:sz w:val="20"/>
        </w:rPr>
      </w:pPr>
      <w:r w:rsidRPr="00564BB5">
        <w:rPr>
          <w:rFonts w:ascii="David" w:hAnsi="David" w:cs="David"/>
          <w:sz w:val="20"/>
          <w:rtl/>
        </w:rPr>
        <w:t xml:space="preserve">הצגת </w:t>
      </w:r>
      <w:r w:rsidR="00C62363">
        <w:rPr>
          <w:rFonts w:ascii="David" w:hAnsi="David" w:cs="David" w:hint="cs"/>
          <w:sz w:val="20"/>
          <w:rtl/>
        </w:rPr>
        <w:t xml:space="preserve">שמות </w:t>
      </w:r>
      <w:r w:rsidRPr="00564BB5">
        <w:rPr>
          <w:rFonts w:ascii="David" w:hAnsi="David" w:cs="David"/>
          <w:sz w:val="20"/>
          <w:rtl/>
        </w:rPr>
        <w:t xml:space="preserve">כל החברים של חבר </w:t>
      </w:r>
      <w:proofErr w:type="spellStart"/>
      <w:r w:rsidRPr="00564BB5">
        <w:rPr>
          <w:rFonts w:ascii="David" w:hAnsi="David" w:cs="David"/>
          <w:sz w:val="20"/>
          <w:rtl/>
        </w:rPr>
        <w:t>מסויים</w:t>
      </w:r>
      <w:proofErr w:type="spellEnd"/>
    </w:p>
    <w:p w:rsidR="00564BB5" w:rsidRPr="00564BB5" w:rsidRDefault="00564BB5" w:rsidP="00564BB5">
      <w:pPr>
        <w:pStyle w:val="ListParagraph"/>
        <w:numPr>
          <w:ilvl w:val="0"/>
          <w:numId w:val="24"/>
        </w:numPr>
        <w:spacing w:after="120"/>
        <w:jc w:val="left"/>
        <w:rPr>
          <w:rFonts w:ascii="David" w:hAnsi="David" w:cs="David"/>
          <w:sz w:val="20"/>
          <w:rtl/>
        </w:rPr>
      </w:pPr>
      <w:r w:rsidRPr="00564BB5">
        <w:rPr>
          <w:rFonts w:ascii="David" w:hAnsi="David" w:cs="David"/>
          <w:sz w:val="20"/>
          <w:rtl/>
        </w:rPr>
        <w:t>יציאה</w:t>
      </w:r>
    </w:p>
    <w:p w:rsidR="00D418BE" w:rsidRPr="00FB4A3A" w:rsidRDefault="00D418BE" w:rsidP="006A6CC0">
      <w:pPr>
        <w:pBdr>
          <w:bottom w:val="single" w:sz="6" w:space="1" w:color="auto"/>
        </w:pBdr>
        <w:spacing w:before="0" w:after="120" w:line="276" w:lineRule="auto"/>
        <w:rPr>
          <w:rFonts w:asciiTheme="minorHAnsi" w:hAnsiTheme="minorHAnsi"/>
          <w:sz w:val="20"/>
          <w:rtl/>
        </w:rPr>
      </w:pPr>
    </w:p>
    <w:p w:rsidR="0014556C" w:rsidRPr="00FB4A3A" w:rsidRDefault="0014556C">
      <w:pPr>
        <w:spacing w:before="0" w:after="120" w:line="276" w:lineRule="auto"/>
        <w:rPr>
          <w:rFonts w:asciiTheme="minorHAnsi" w:hAnsiTheme="minorHAnsi"/>
          <w:sz w:val="20"/>
          <w:rtl/>
        </w:rPr>
      </w:pPr>
    </w:p>
    <w:p w:rsidR="00C62363" w:rsidRPr="00C62363" w:rsidRDefault="00C62363">
      <w:pPr>
        <w:suppressAutoHyphens w:val="0"/>
        <w:bidi w:val="0"/>
        <w:spacing w:before="0" w:after="0" w:line="240" w:lineRule="auto"/>
        <w:jc w:val="left"/>
        <w:rPr>
          <w:rFonts w:asciiTheme="minorHAnsi" w:hAnsiTheme="minorHAnsi"/>
          <w:b/>
          <w:bCs/>
          <w:sz w:val="20"/>
          <w:rtl/>
        </w:rPr>
      </w:pPr>
      <w:r w:rsidRPr="00C62363">
        <w:rPr>
          <w:rFonts w:asciiTheme="minorHAnsi" w:hAnsiTheme="minorHAnsi"/>
          <w:b/>
          <w:bCs/>
          <w:sz w:val="20"/>
          <w:rtl/>
        </w:rPr>
        <w:br w:type="page"/>
      </w:r>
    </w:p>
    <w:p w:rsidR="005A7D0D" w:rsidRDefault="005A7D0D" w:rsidP="0014556C">
      <w:pPr>
        <w:spacing w:before="0" w:after="120" w:line="276" w:lineRule="auto"/>
        <w:rPr>
          <w:rFonts w:asciiTheme="minorHAnsi" w:hAnsiTheme="minorHAnsi"/>
          <w:b/>
          <w:bCs/>
          <w:sz w:val="20"/>
          <w:u w:val="single"/>
          <w:rtl/>
        </w:rPr>
      </w:pPr>
      <w:r w:rsidRPr="00FB4A3A">
        <w:rPr>
          <w:rFonts w:asciiTheme="minorHAnsi" w:hAnsiTheme="minorHAnsi"/>
          <w:b/>
          <w:bCs/>
          <w:sz w:val="20"/>
          <w:u w:val="single"/>
          <w:rtl/>
        </w:rPr>
        <w:lastRenderedPageBreak/>
        <w:t>תרגיל 2</w:t>
      </w:r>
      <w:r w:rsidR="00050389">
        <w:rPr>
          <w:rFonts w:asciiTheme="minorHAnsi" w:hAnsiTheme="minorHAnsi" w:hint="cs"/>
          <w:b/>
          <w:bCs/>
          <w:sz w:val="20"/>
          <w:u w:val="single"/>
          <w:rtl/>
        </w:rPr>
        <w:t xml:space="preserve"> </w:t>
      </w:r>
      <w:r w:rsidR="00050389">
        <w:rPr>
          <w:rFonts w:asciiTheme="minorHAnsi" w:hAnsiTheme="minorHAnsi"/>
          <w:b/>
          <w:bCs/>
          <w:sz w:val="20"/>
          <w:u w:val="single"/>
          <w:rtl/>
        </w:rPr>
        <w:t>–</w:t>
      </w:r>
      <w:r w:rsidR="00050389">
        <w:rPr>
          <w:rFonts w:asciiTheme="minorHAnsi" w:hAnsiTheme="minorHAnsi" w:hint="cs"/>
          <w:b/>
          <w:bCs/>
          <w:sz w:val="20"/>
          <w:u w:val="single"/>
          <w:rtl/>
        </w:rPr>
        <w:t xml:space="preserve"> לאחר למידת הורשה, פולימורפיזם והעמסת אופרטורים</w:t>
      </w:r>
    </w:p>
    <w:p w:rsidR="00C62363" w:rsidRDefault="00C62363" w:rsidP="00C62363">
      <w:pPr>
        <w:spacing w:after="120"/>
        <w:jc w:val="left"/>
        <w:rPr>
          <w:rFonts w:ascii="David" w:hAnsi="David"/>
          <w:sz w:val="20"/>
          <w:rtl/>
        </w:rPr>
      </w:pPr>
    </w:p>
    <w:p w:rsidR="0089356A" w:rsidRDefault="0089356A" w:rsidP="00C62363">
      <w:pPr>
        <w:spacing w:after="120"/>
        <w:jc w:val="left"/>
        <w:rPr>
          <w:rFonts w:ascii="David" w:hAnsi="David"/>
          <w:sz w:val="20"/>
          <w:rtl/>
        </w:rPr>
      </w:pPr>
      <w:r w:rsidRPr="00C543D2">
        <w:rPr>
          <w:rFonts w:ascii="David" w:hAnsi="David" w:hint="cs"/>
          <w:sz w:val="20"/>
          <w:rtl/>
        </w:rPr>
        <w:t>בחלק זה יש להוסיף למערכת תמיכה בדפי אוהדים.</w:t>
      </w:r>
    </w:p>
    <w:p w:rsidR="00C543D2" w:rsidRPr="00C543D2" w:rsidRDefault="00C543D2" w:rsidP="00C543D2">
      <w:pPr>
        <w:rPr>
          <w:rFonts w:ascii="Arial" w:hAnsi="Arial"/>
          <w:sz w:val="24"/>
          <w:rtl/>
        </w:rPr>
      </w:pPr>
      <w:r>
        <w:rPr>
          <w:rFonts w:ascii="Arial" w:hAnsi="Arial"/>
          <w:sz w:val="24"/>
          <w:rtl/>
        </w:rPr>
        <w:t xml:space="preserve">דפי אוהדים </w:t>
      </w:r>
      <w:r>
        <w:rPr>
          <w:rFonts w:ascii="Arial" w:hAnsi="Arial" w:hint="cs"/>
          <w:sz w:val="24"/>
          <w:rtl/>
        </w:rPr>
        <w:t>הם</w:t>
      </w:r>
      <w:r w:rsidRPr="00C543D2">
        <w:rPr>
          <w:rFonts w:ascii="Arial" w:hAnsi="Arial"/>
          <w:sz w:val="24"/>
          <w:rtl/>
        </w:rPr>
        <w:t xml:space="preserve"> דפים עסקיים של נותני שירותים. לכל דף יש שם ייחודי. כדי שחבר יאהוד דף עליו רק להוסיפו לרשימת הישויות שמעניינות אותו. לכל דף יש רשימת כל החברים שאוהדים אותו.</w:t>
      </w:r>
    </w:p>
    <w:p w:rsidR="00C543D2" w:rsidRPr="00C543D2" w:rsidRDefault="00C543D2" w:rsidP="00C543D2">
      <w:pPr>
        <w:rPr>
          <w:rFonts w:ascii="Arial" w:hAnsi="Arial"/>
          <w:sz w:val="24"/>
          <w:rtl/>
        </w:rPr>
      </w:pPr>
    </w:p>
    <w:p w:rsidR="00C543D2" w:rsidRPr="00C543D2" w:rsidRDefault="00C543D2" w:rsidP="00C543D2">
      <w:pPr>
        <w:rPr>
          <w:rFonts w:ascii="Arial" w:hAnsi="Arial"/>
          <w:sz w:val="24"/>
        </w:rPr>
      </w:pPr>
      <w:r w:rsidRPr="00C543D2">
        <w:rPr>
          <w:rFonts w:ascii="Arial" w:hAnsi="Arial" w:hint="cs"/>
          <w:sz w:val="24"/>
          <w:rtl/>
        </w:rPr>
        <w:t>שימו לב ששם של חבר ושם של דף יכול להיות זהה.</w:t>
      </w:r>
    </w:p>
    <w:p w:rsidR="00C543D2" w:rsidRPr="00C543D2" w:rsidRDefault="00C543D2" w:rsidP="00C543D2">
      <w:pPr>
        <w:rPr>
          <w:rFonts w:ascii="Arial" w:hAnsi="Arial"/>
          <w:sz w:val="24"/>
          <w:rtl/>
        </w:rPr>
      </w:pPr>
    </w:p>
    <w:p w:rsidR="00C543D2" w:rsidRPr="00C543D2" w:rsidRDefault="00C543D2" w:rsidP="00C543D2">
      <w:pPr>
        <w:rPr>
          <w:rFonts w:ascii="Arial" w:hAnsi="Arial"/>
          <w:sz w:val="24"/>
          <w:rtl/>
        </w:rPr>
      </w:pPr>
      <w:r w:rsidRPr="00C543D2">
        <w:rPr>
          <w:rFonts w:ascii="Arial" w:hAnsi="Arial"/>
          <w:sz w:val="24"/>
          <w:rtl/>
        </w:rPr>
        <w:t xml:space="preserve">גם לדף האוהדים יש לוח מודעות בו הוא יכול להעלות סטטוסים. עבור כל דף אוהדים יש לשמור את כל הסטטוסים </w:t>
      </w:r>
      <w:proofErr w:type="spellStart"/>
      <w:r w:rsidRPr="00C543D2">
        <w:rPr>
          <w:rFonts w:ascii="Arial" w:hAnsi="Arial"/>
          <w:sz w:val="24"/>
          <w:rtl/>
        </w:rPr>
        <w:t>שפירסם</w:t>
      </w:r>
      <w:proofErr w:type="spellEnd"/>
      <w:r w:rsidRPr="00C543D2">
        <w:rPr>
          <w:rFonts w:ascii="Arial" w:hAnsi="Arial"/>
          <w:sz w:val="24"/>
          <w:rtl/>
        </w:rPr>
        <w:t>.</w:t>
      </w:r>
    </w:p>
    <w:p w:rsidR="00C543D2" w:rsidRPr="00050389" w:rsidRDefault="00C543D2" w:rsidP="00C543D2">
      <w:pPr>
        <w:rPr>
          <w:rFonts w:ascii="Arial" w:hAnsi="Arial"/>
          <w:strike/>
          <w:sz w:val="24"/>
          <w:rtl/>
        </w:rPr>
      </w:pPr>
      <w:r w:rsidRPr="00C543D2">
        <w:rPr>
          <w:rFonts w:ascii="Arial" w:hAnsi="Arial"/>
          <w:sz w:val="24"/>
          <w:rtl/>
        </w:rPr>
        <w:t>לכל דף אוהדים יש רשימה של כל החברים שאוהדים אותו. רק חברים יכולים לאהוד דפי אוהדים (כלומר, דף אוהדים אינו יכול לאהוד דפי אוהדים אחרים, ולכן אין לאפשר זאת).</w:t>
      </w:r>
      <w:r w:rsidRPr="00050389">
        <w:rPr>
          <w:rFonts w:ascii="Arial" w:hAnsi="Arial"/>
          <w:strike/>
          <w:sz w:val="24"/>
          <w:rtl/>
        </w:rPr>
        <w:t xml:space="preserve"> </w:t>
      </w:r>
    </w:p>
    <w:p w:rsidR="00C543D2" w:rsidRPr="00C543D2" w:rsidRDefault="00C543D2" w:rsidP="00C543D2">
      <w:pPr>
        <w:spacing w:after="120"/>
        <w:jc w:val="left"/>
        <w:rPr>
          <w:rFonts w:ascii="David" w:hAnsi="David"/>
          <w:sz w:val="20"/>
          <w:rtl/>
        </w:rPr>
      </w:pPr>
    </w:p>
    <w:p w:rsidR="00050389" w:rsidRDefault="00050389" w:rsidP="00C543D2">
      <w:pPr>
        <w:pStyle w:val="ListParagraph"/>
        <w:numPr>
          <w:ilvl w:val="0"/>
          <w:numId w:val="25"/>
        </w:numPr>
        <w:spacing w:after="120"/>
        <w:jc w:val="left"/>
        <w:rPr>
          <w:rFonts w:ascii="David" w:hAnsi="David" w:cs="David"/>
          <w:sz w:val="20"/>
        </w:rPr>
      </w:pPr>
      <w:r w:rsidRPr="00050389">
        <w:rPr>
          <w:rFonts w:ascii="David" w:hAnsi="David" w:cs="David" w:hint="cs"/>
          <w:sz w:val="20"/>
          <w:rtl/>
        </w:rPr>
        <w:t xml:space="preserve">עדכנו את מימוש התרגיל </w:t>
      </w:r>
      <w:r w:rsidR="00C543D2">
        <w:rPr>
          <w:rFonts w:ascii="David" w:hAnsi="David" w:cs="David" w:hint="cs"/>
          <w:sz w:val="20"/>
          <w:rtl/>
        </w:rPr>
        <w:t>הראשון</w:t>
      </w:r>
      <w:r w:rsidRPr="00050389">
        <w:rPr>
          <w:rFonts w:ascii="David" w:hAnsi="David" w:cs="David" w:hint="cs"/>
          <w:sz w:val="20"/>
          <w:rtl/>
        </w:rPr>
        <w:t xml:space="preserve"> שיכלול את </w:t>
      </w:r>
      <w:r w:rsidR="00C543D2">
        <w:rPr>
          <w:rFonts w:ascii="David" w:hAnsi="David" w:cs="David" w:hint="cs"/>
          <w:sz w:val="20"/>
          <w:rtl/>
        </w:rPr>
        <w:t>התוספות שתוארו בחלק זה. (רמז דק: יש לעדכון את התשתית לצורך שימוש בהורשה).</w:t>
      </w:r>
    </w:p>
    <w:p w:rsidR="00C543D2" w:rsidRDefault="00C543D2" w:rsidP="00C543D2">
      <w:pPr>
        <w:pStyle w:val="ListParagraph"/>
        <w:numPr>
          <w:ilvl w:val="0"/>
          <w:numId w:val="25"/>
        </w:numPr>
        <w:spacing w:after="120"/>
        <w:jc w:val="left"/>
        <w:rPr>
          <w:rFonts w:ascii="David" w:hAnsi="David" w:cs="David"/>
          <w:sz w:val="20"/>
        </w:rPr>
      </w:pPr>
      <w:r>
        <w:rPr>
          <w:rFonts w:ascii="David" w:hAnsi="David" w:cs="David" w:hint="cs"/>
          <w:sz w:val="20"/>
          <w:rtl/>
        </w:rPr>
        <w:t>הוסיפו לתפריט את האפשרויות הבאות:</w:t>
      </w:r>
    </w:p>
    <w:p w:rsidR="00C543D2" w:rsidRPr="00C543D2" w:rsidRDefault="00C543D2" w:rsidP="00C543D2">
      <w:pPr>
        <w:pStyle w:val="ListParagraph"/>
        <w:numPr>
          <w:ilvl w:val="1"/>
          <w:numId w:val="28"/>
        </w:numPr>
        <w:spacing w:after="120"/>
        <w:jc w:val="left"/>
        <w:rPr>
          <w:rFonts w:ascii="David" w:hAnsi="David" w:cs="David"/>
          <w:sz w:val="20"/>
        </w:rPr>
      </w:pPr>
      <w:r w:rsidRPr="00C543D2">
        <w:rPr>
          <w:rFonts w:ascii="David" w:hAnsi="David" w:cs="David"/>
          <w:sz w:val="20"/>
          <w:rtl/>
        </w:rPr>
        <w:t>הוספת דף אוהדים</w:t>
      </w:r>
    </w:p>
    <w:p w:rsidR="00C543D2" w:rsidRPr="00C543D2" w:rsidRDefault="00C543D2" w:rsidP="00C543D2">
      <w:pPr>
        <w:pStyle w:val="ListParagraph"/>
        <w:numPr>
          <w:ilvl w:val="1"/>
          <w:numId w:val="28"/>
        </w:numPr>
        <w:spacing w:after="120"/>
        <w:jc w:val="left"/>
        <w:rPr>
          <w:rFonts w:ascii="David" w:hAnsi="David" w:cs="David"/>
          <w:sz w:val="20"/>
        </w:rPr>
      </w:pPr>
      <w:r w:rsidRPr="00C543D2">
        <w:rPr>
          <w:rFonts w:ascii="David" w:hAnsi="David" w:cs="David"/>
          <w:sz w:val="20"/>
          <w:rtl/>
        </w:rPr>
        <w:t xml:space="preserve">הוספת סטטוס </w:t>
      </w:r>
      <w:r w:rsidRPr="00C543D2">
        <w:rPr>
          <w:rFonts w:ascii="David" w:hAnsi="David" w:cs="David" w:hint="cs"/>
          <w:sz w:val="20"/>
          <w:rtl/>
        </w:rPr>
        <w:t>ל</w:t>
      </w:r>
      <w:r w:rsidRPr="00C543D2">
        <w:rPr>
          <w:rFonts w:ascii="David" w:hAnsi="David" w:cs="David"/>
          <w:sz w:val="20"/>
          <w:rtl/>
        </w:rPr>
        <w:t>דף אוהדים</w:t>
      </w:r>
    </w:p>
    <w:p w:rsidR="00C543D2" w:rsidRPr="00C543D2" w:rsidRDefault="00C543D2" w:rsidP="00C543D2">
      <w:pPr>
        <w:pStyle w:val="ListParagraph"/>
        <w:numPr>
          <w:ilvl w:val="1"/>
          <w:numId w:val="28"/>
        </w:numPr>
        <w:spacing w:after="120"/>
        <w:jc w:val="left"/>
        <w:rPr>
          <w:rFonts w:ascii="David" w:hAnsi="David" w:cs="David"/>
          <w:sz w:val="20"/>
        </w:rPr>
      </w:pPr>
      <w:r w:rsidRPr="00C543D2">
        <w:rPr>
          <w:rFonts w:ascii="David" w:hAnsi="David" w:cs="David"/>
          <w:sz w:val="20"/>
          <w:rtl/>
        </w:rPr>
        <w:t>הצגת כל הסטטוסים של דף אוהדים</w:t>
      </w:r>
    </w:p>
    <w:p w:rsidR="00C543D2" w:rsidRPr="00C543D2" w:rsidRDefault="00C543D2" w:rsidP="00C543D2">
      <w:pPr>
        <w:pStyle w:val="ListParagraph"/>
        <w:numPr>
          <w:ilvl w:val="1"/>
          <w:numId w:val="28"/>
        </w:numPr>
        <w:spacing w:after="120"/>
        <w:jc w:val="left"/>
        <w:rPr>
          <w:rFonts w:ascii="David" w:hAnsi="David" w:cs="David"/>
          <w:sz w:val="20"/>
        </w:rPr>
      </w:pPr>
      <w:r w:rsidRPr="00C543D2">
        <w:rPr>
          <w:rFonts w:ascii="David" w:hAnsi="David" w:cs="David"/>
          <w:sz w:val="20"/>
          <w:rtl/>
        </w:rPr>
        <w:t>הוספת אוהד לדף</w:t>
      </w:r>
    </w:p>
    <w:p w:rsidR="00C543D2" w:rsidRPr="00C543D2" w:rsidRDefault="00C543D2" w:rsidP="00C543D2">
      <w:pPr>
        <w:pStyle w:val="ListParagraph"/>
        <w:numPr>
          <w:ilvl w:val="1"/>
          <w:numId w:val="28"/>
        </w:numPr>
        <w:spacing w:after="120"/>
        <w:jc w:val="left"/>
        <w:rPr>
          <w:rFonts w:ascii="David" w:hAnsi="David" w:cs="David"/>
          <w:sz w:val="20"/>
        </w:rPr>
      </w:pPr>
      <w:r w:rsidRPr="00C543D2">
        <w:rPr>
          <w:rFonts w:ascii="David" w:hAnsi="David" w:cs="David" w:hint="cs"/>
          <w:sz w:val="20"/>
          <w:rtl/>
        </w:rPr>
        <w:t>הסרת אוהד מדף</w:t>
      </w:r>
    </w:p>
    <w:p w:rsidR="00C543D2" w:rsidRPr="00C543D2" w:rsidRDefault="00C543D2" w:rsidP="00C543D2">
      <w:pPr>
        <w:pStyle w:val="ListParagraph"/>
        <w:numPr>
          <w:ilvl w:val="1"/>
          <w:numId w:val="28"/>
        </w:numPr>
        <w:spacing w:after="120"/>
        <w:jc w:val="left"/>
        <w:rPr>
          <w:rFonts w:ascii="David" w:hAnsi="David" w:cs="David"/>
          <w:sz w:val="20"/>
        </w:rPr>
      </w:pPr>
      <w:r w:rsidRPr="00C543D2">
        <w:rPr>
          <w:rFonts w:ascii="David" w:hAnsi="David" w:cs="David"/>
          <w:sz w:val="20"/>
          <w:rtl/>
        </w:rPr>
        <w:t xml:space="preserve">הצגת </w:t>
      </w:r>
      <w:r w:rsidR="00C62363">
        <w:rPr>
          <w:rFonts w:ascii="David" w:hAnsi="David" w:cs="David" w:hint="cs"/>
          <w:sz w:val="20"/>
          <w:rtl/>
        </w:rPr>
        <w:t xml:space="preserve">שמות </w:t>
      </w:r>
      <w:bookmarkStart w:id="0" w:name="_GoBack"/>
      <w:bookmarkEnd w:id="0"/>
      <w:r w:rsidRPr="00C543D2">
        <w:rPr>
          <w:rFonts w:ascii="David" w:hAnsi="David" w:cs="David"/>
          <w:sz w:val="20"/>
          <w:rtl/>
        </w:rPr>
        <w:t xml:space="preserve">כל האוהדים של דף </w:t>
      </w:r>
      <w:proofErr w:type="spellStart"/>
      <w:r w:rsidRPr="00C543D2">
        <w:rPr>
          <w:rFonts w:ascii="David" w:hAnsi="David" w:cs="David"/>
          <w:sz w:val="20"/>
          <w:rtl/>
        </w:rPr>
        <w:t>מסויים</w:t>
      </w:r>
      <w:proofErr w:type="spellEnd"/>
    </w:p>
    <w:p w:rsidR="00C543D2" w:rsidRPr="00050389" w:rsidRDefault="00C543D2" w:rsidP="00C543D2">
      <w:pPr>
        <w:pStyle w:val="ListParagraph"/>
        <w:spacing w:after="120"/>
        <w:ind w:left="360"/>
        <w:jc w:val="left"/>
        <w:rPr>
          <w:rFonts w:ascii="David" w:hAnsi="David" w:cs="David"/>
          <w:sz w:val="20"/>
          <w:rtl/>
        </w:rPr>
      </w:pPr>
    </w:p>
    <w:p w:rsidR="00564BB5" w:rsidRPr="00B628DE" w:rsidRDefault="00564BB5" w:rsidP="00B628DE">
      <w:pPr>
        <w:pStyle w:val="ListParagraph"/>
        <w:numPr>
          <w:ilvl w:val="0"/>
          <w:numId w:val="25"/>
        </w:numPr>
        <w:spacing w:after="120"/>
        <w:jc w:val="left"/>
        <w:rPr>
          <w:rFonts w:ascii="David" w:hAnsi="David" w:cs="David"/>
          <w:sz w:val="20"/>
          <w:rtl/>
        </w:rPr>
      </w:pPr>
      <w:r w:rsidRPr="00B628DE">
        <w:rPr>
          <w:rFonts w:ascii="David" w:hAnsi="David" w:cs="David"/>
          <w:sz w:val="20"/>
          <w:rtl/>
        </w:rPr>
        <w:t>יש לתמוך באופרטורים הבאים:</w:t>
      </w:r>
    </w:p>
    <w:p w:rsidR="00564BB5" w:rsidRPr="00B628DE" w:rsidRDefault="00564BB5" w:rsidP="00B628DE">
      <w:pPr>
        <w:pStyle w:val="ListParagraph"/>
        <w:numPr>
          <w:ilvl w:val="1"/>
          <w:numId w:val="25"/>
        </w:numPr>
        <w:spacing w:after="120"/>
        <w:jc w:val="left"/>
        <w:rPr>
          <w:rFonts w:ascii="David" w:hAnsi="David" w:cs="David"/>
          <w:sz w:val="20"/>
          <w:rtl/>
        </w:rPr>
      </w:pPr>
      <w:r w:rsidRPr="00B628DE">
        <w:rPr>
          <w:rFonts w:ascii="David" w:hAnsi="David" w:cs="David"/>
          <w:sz w:val="20"/>
          <w:rtl/>
        </w:rPr>
        <w:t>=+ אשר מוסיף חבר לחבר / אוהד לדף אוהדים</w:t>
      </w:r>
    </w:p>
    <w:p w:rsidR="00564BB5" w:rsidRPr="00B628DE" w:rsidRDefault="00564BB5" w:rsidP="00B628DE">
      <w:pPr>
        <w:pStyle w:val="ListParagraph"/>
        <w:numPr>
          <w:ilvl w:val="1"/>
          <w:numId w:val="25"/>
        </w:numPr>
        <w:spacing w:after="120"/>
        <w:jc w:val="left"/>
        <w:rPr>
          <w:rFonts w:ascii="David" w:hAnsi="David" w:cs="David"/>
          <w:sz w:val="20"/>
          <w:rtl/>
        </w:rPr>
      </w:pPr>
      <w:r w:rsidRPr="00B628DE">
        <w:rPr>
          <w:rFonts w:ascii="David" w:hAnsi="David" w:cs="David"/>
          <w:sz w:val="20"/>
          <w:rtl/>
        </w:rPr>
        <w:t>&lt; אשר משווה בין שתי ישויות. המתודה תשווה לפי מספר החברים / אוהדים</w:t>
      </w:r>
    </w:p>
    <w:p w:rsidR="00564BB5" w:rsidRDefault="00564BB5" w:rsidP="00B628DE">
      <w:pPr>
        <w:pStyle w:val="ListParagraph"/>
        <w:numPr>
          <w:ilvl w:val="1"/>
          <w:numId w:val="25"/>
        </w:numPr>
        <w:spacing w:after="120"/>
        <w:jc w:val="left"/>
        <w:rPr>
          <w:rFonts w:ascii="David" w:hAnsi="David" w:cs="David"/>
          <w:sz w:val="20"/>
        </w:rPr>
      </w:pPr>
      <w:r w:rsidRPr="00B628DE">
        <w:rPr>
          <w:rFonts w:ascii="David" w:hAnsi="David" w:cs="David"/>
          <w:sz w:val="20"/>
          <w:rtl/>
        </w:rPr>
        <w:t xml:space="preserve">== </w:t>
      </w:r>
      <w:r w:rsidR="00B628DE" w:rsidRPr="00B628DE">
        <w:rPr>
          <w:rFonts w:ascii="David" w:hAnsi="David" w:cs="David"/>
          <w:sz w:val="20"/>
          <w:rtl/>
        </w:rPr>
        <w:t>ו- =!</w:t>
      </w:r>
      <w:r w:rsidR="00B628DE" w:rsidRPr="00B628DE">
        <w:rPr>
          <w:rFonts w:ascii="David" w:hAnsi="David" w:cs="David"/>
          <w:sz w:val="20"/>
        </w:rPr>
        <w:t xml:space="preserve"> </w:t>
      </w:r>
      <w:r w:rsidRPr="00B628DE">
        <w:rPr>
          <w:rFonts w:ascii="David" w:hAnsi="David" w:cs="David"/>
          <w:sz w:val="20"/>
          <w:rtl/>
        </w:rPr>
        <w:t xml:space="preserve">אשר </w:t>
      </w:r>
      <w:r w:rsidR="00B628DE" w:rsidRPr="00B628DE">
        <w:rPr>
          <w:rFonts w:ascii="David" w:hAnsi="David" w:cs="David"/>
          <w:sz w:val="20"/>
          <w:rtl/>
        </w:rPr>
        <w:t>ישוו</w:t>
      </w:r>
      <w:r w:rsidRPr="00B628DE">
        <w:rPr>
          <w:rFonts w:ascii="David" w:hAnsi="David" w:cs="David"/>
          <w:sz w:val="20"/>
          <w:rtl/>
        </w:rPr>
        <w:t xml:space="preserve"> בין שני סטטוסים. סטטוסים יחשבו לזהים אם התוכן שלהם זהה (התאריך שלהם יכול להיות שונה).</w:t>
      </w:r>
    </w:p>
    <w:p w:rsidR="00B628DE" w:rsidRPr="00B628DE" w:rsidRDefault="00B628DE" w:rsidP="00B628DE">
      <w:pPr>
        <w:pStyle w:val="ListParagraph"/>
        <w:numPr>
          <w:ilvl w:val="0"/>
          <w:numId w:val="25"/>
        </w:numPr>
        <w:spacing w:after="120"/>
        <w:jc w:val="left"/>
        <w:rPr>
          <w:rFonts w:ascii="David" w:hAnsi="David" w:cs="David"/>
          <w:sz w:val="20"/>
          <w:rtl/>
        </w:rPr>
      </w:pPr>
      <w:r>
        <w:rPr>
          <w:rFonts w:ascii="David" w:hAnsi="David" w:cs="David" w:hint="cs"/>
          <w:sz w:val="20"/>
          <w:rtl/>
        </w:rPr>
        <w:t>יש להטמיע את השימוש בחריגות. כלומר, לא ניתן להניח שהקלט תקין בשום מקרה.</w:t>
      </w:r>
    </w:p>
    <w:p w:rsidR="00B628DE" w:rsidRPr="00FB4A3A" w:rsidRDefault="00B628DE" w:rsidP="00B628DE">
      <w:pPr>
        <w:spacing w:before="0" w:after="120" w:line="276" w:lineRule="auto"/>
        <w:rPr>
          <w:rFonts w:asciiTheme="minorHAnsi" w:hAnsiTheme="minorHAnsi"/>
          <w:sz w:val="20"/>
          <w:rtl/>
        </w:rPr>
      </w:pPr>
    </w:p>
    <w:p w:rsidR="0014556C" w:rsidRPr="00FB4A3A" w:rsidRDefault="0014556C">
      <w:pPr>
        <w:pBdr>
          <w:bottom w:val="single" w:sz="6" w:space="1" w:color="auto"/>
        </w:pBdr>
        <w:spacing w:before="0" w:after="120" w:line="276" w:lineRule="auto"/>
        <w:rPr>
          <w:rFonts w:asciiTheme="minorHAnsi" w:hAnsiTheme="minorHAnsi"/>
          <w:sz w:val="20"/>
          <w:rtl/>
        </w:rPr>
      </w:pPr>
    </w:p>
    <w:p w:rsidR="0014556C" w:rsidRPr="00FB4A3A" w:rsidRDefault="0014556C">
      <w:pPr>
        <w:spacing w:before="0" w:after="120" w:line="276" w:lineRule="auto"/>
        <w:rPr>
          <w:rFonts w:asciiTheme="minorHAnsi" w:hAnsiTheme="minorHAnsi"/>
          <w:sz w:val="20"/>
          <w:rtl/>
        </w:rPr>
      </w:pPr>
    </w:p>
    <w:p w:rsidR="005A7D0D" w:rsidRPr="00FB4A3A" w:rsidRDefault="005A7D0D" w:rsidP="009E05A3">
      <w:pPr>
        <w:suppressAutoHyphens w:val="0"/>
        <w:spacing w:before="0" w:after="0" w:line="240" w:lineRule="auto"/>
        <w:rPr>
          <w:rFonts w:asciiTheme="minorHAnsi" w:hAnsiTheme="minorHAnsi"/>
          <w:b/>
          <w:bCs/>
          <w:sz w:val="20"/>
          <w:u w:val="single"/>
          <w:rtl/>
        </w:rPr>
      </w:pPr>
      <w:r w:rsidRPr="00FB4A3A">
        <w:rPr>
          <w:rFonts w:asciiTheme="minorHAnsi" w:hAnsiTheme="minorHAnsi"/>
          <w:b/>
          <w:bCs/>
          <w:sz w:val="20"/>
          <w:u w:val="single"/>
          <w:rtl/>
        </w:rPr>
        <w:t>תרגיל 3</w:t>
      </w:r>
      <w:r w:rsidR="00C543D2">
        <w:rPr>
          <w:rFonts w:asciiTheme="minorHAnsi" w:hAnsiTheme="minorHAnsi" w:hint="cs"/>
          <w:b/>
          <w:bCs/>
          <w:sz w:val="20"/>
          <w:u w:val="single"/>
          <w:rtl/>
        </w:rPr>
        <w:t xml:space="preserve"> </w:t>
      </w:r>
      <w:r w:rsidR="00C543D2">
        <w:rPr>
          <w:rFonts w:asciiTheme="minorHAnsi" w:hAnsiTheme="minorHAnsi"/>
          <w:b/>
          <w:bCs/>
          <w:sz w:val="20"/>
          <w:u w:val="single"/>
          <w:rtl/>
        </w:rPr>
        <w:t>–</w:t>
      </w:r>
      <w:r w:rsidR="00C543D2">
        <w:rPr>
          <w:rFonts w:asciiTheme="minorHAnsi" w:hAnsiTheme="minorHAnsi" w:hint="cs"/>
          <w:b/>
          <w:bCs/>
          <w:sz w:val="20"/>
          <w:u w:val="single"/>
          <w:rtl/>
        </w:rPr>
        <w:t xml:space="preserve"> יעודכן בהמשך</w:t>
      </w:r>
    </w:p>
    <w:sectPr w:rsidR="005A7D0D" w:rsidRPr="00FB4A3A" w:rsidSect="005A7D0D">
      <w:headerReference w:type="default" r:id="rId8"/>
      <w:footerReference w:type="default" r:id="rId9"/>
      <w:pgSz w:w="11906" w:h="16838"/>
      <w:pgMar w:top="776" w:right="1800" w:bottom="776" w:left="1800" w:header="720" w:footer="720" w:gutter="0"/>
      <w:pgNumType w:start="1"/>
      <w:cols w:space="720"/>
      <w:bidi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DDA" w:rsidRDefault="00856DDA">
      <w:pPr>
        <w:spacing w:before="0" w:after="0" w:line="240" w:lineRule="auto"/>
      </w:pPr>
      <w:r>
        <w:separator/>
      </w:r>
    </w:p>
  </w:endnote>
  <w:endnote w:type="continuationSeparator" w:id="0">
    <w:p w:rsidR="00856DDA" w:rsidRDefault="00856D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1E9" w:rsidRDefault="00C961E9" w:rsidP="00C961E9">
    <w:pPr>
      <w:pStyle w:val="Header"/>
      <w:ind w:left="84"/>
      <w:rPr>
        <w:szCs w:val="20"/>
        <w:rtl/>
      </w:rPr>
    </w:pPr>
  </w:p>
  <w:p w:rsidR="00C961E9" w:rsidRPr="00C961E9" w:rsidRDefault="00C961E9" w:rsidP="00C961E9">
    <w:pPr>
      <w:pStyle w:val="Header"/>
      <w:ind w:left="84"/>
    </w:pPr>
    <w:r>
      <w:rPr>
        <w:szCs w:val="20"/>
        <w:rtl/>
      </w:rPr>
      <w:tab/>
    </w:r>
    <w:r w:rsidRPr="00C961E9">
      <w:rPr>
        <w:rFonts w:ascii="Arial" w:hAnsi="Arial"/>
        <w:rtl/>
      </w:rPr>
      <w:t xml:space="preserve">עמוד </w:t>
    </w:r>
    <w:r w:rsidRPr="00C961E9">
      <w:rPr>
        <w:rFonts w:ascii="Arial" w:hAnsi="Arial"/>
        <w:rtl/>
      </w:rPr>
      <w:fldChar w:fldCharType="begin"/>
    </w:r>
    <w:r w:rsidRPr="00C961E9">
      <w:rPr>
        <w:rFonts w:ascii="Arial" w:hAnsi="Arial"/>
        <w:rtl/>
      </w:rPr>
      <w:instrText xml:space="preserve"> PAGE </w:instrText>
    </w:r>
    <w:r w:rsidRPr="00C961E9">
      <w:rPr>
        <w:rFonts w:ascii="Arial" w:hAnsi="Arial"/>
        <w:rtl/>
      </w:rPr>
      <w:fldChar w:fldCharType="separate"/>
    </w:r>
    <w:r w:rsidR="00C62363">
      <w:rPr>
        <w:rFonts w:ascii="Arial" w:hAnsi="Arial"/>
        <w:noProof/>
        <w:rtl/>
      </w:rPr>
      <w:t>1</w:t>
    </w:r>
    <w:r w:rsidRPr="00C961E9">
      <w:rPr>
        <w:rFonts w:ascii="Arial" w:hAnsi="Arial"/>
        <w:rtl/>
      </w:rPr>
      <w:fldChar w:fldCharType="end"/>
    </w:r>
    <w:r w:rsidRPr="00C961E9">
      <w:rPr>
        <w:rStyle w:val="10"/>
        <w:rFonts w:ascii="Arial" w:hAnsi="Arial" w:cs="David"/>
        <w:rtl/>
      </w:rPr>
      <w:t xml:space="preserve"> מתוך</w:t>
    </w:r>
    <w:r>
      <w:rPr>
        <w:rStyle w:val="10"/>
        <w:rFonts w:ascii="Arial" w:hAnsi="Arial" w:cs="David" w:hint="cs"/>
        <w:rtl/>
      </w:rPr>
      <w:t xml:space="preserve"> </w:t>
    </w:r>
    <w:r>
      <w:rPr>
        <w:rStyle w:val="10"/>
        <w:rFonts w:ascii="Arial" w:hAnsi="Arial" w:cs="David"/>
        <w:rtl/>
      </w:rPr>
      <w:fldChar w:fldCharType="begin"/>
    </w:r>
    <w:r>
      <w:rPr>
        <w:rStyle w:val="10"/>
        <w:rFonts w:ascii="Arial" w:hAnsi="Arial" w:cs="David"/>
        <w:rtl/>
      </w:rPr>
      <w:instrText xml:space="preserve"> </w:instrText>
    </w:r>
    <w:r>
      <w:rPr>
        <w:rStyle w:val="10"/>
        <w:rFonts w:ascii="Arial" w:hAnsi="Arial" w:cs="David" w:hint="cs"/>
      </w:rPr>
      <w:instrText>SECTIONPAGES   \* MERGEFORMAT</w:instrText>
    </w:r>
    <w:r>
      <w:rPr>
        <w:rStyle w:val="10"/>
        <w:rFonts w:ascii="Arial" w:hAnsi="Arial" w:cs="David"/>
        <w:rtl/>
      </w:rPr>
      <w:instrText xml:space="preserve"> </w:instrText>
    </w:r>
    <w:r>
      <w:rPr>
        <w:rStyle w:val="10"/>
        <w:rFonts w:ascii="Arial" w:hAnsi="Arial" w:cs="David"/>
        <w:rtl/>
      </w:rPr>
      <w:fldChar w:fldCharType="separate"/>
    </w:r>
    <w:r w:rsidR="00C62363">
      <w:rPr>
        <w:rStyle w:val="10"/>
        <w:rFonts w:ascii="Arial" w:hAnsi="Arial" w:cs="David"/>
        <w:noProof/>
        <w:rtl/>
      </w:rPr>
      <w:t>2</w:t>
    </w:r>
    <w:r>
      <w:rPr>
        <w:rStyle w:val="10"/>
        <w:rFonts w:ascii="Arial" w:hAnsi="Arial" w:cs="David"/>
        <w:rtl/>
      </w:rPr>
      <w:fldChar w:fldCharType="end"/>
    </w:r>
  </w:p>
  <w:p w:rsidR="00774659" w:rsidRDefault="0077465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DDA" w:rsidRDefault="00856DDA">
      <w:pPr>
        <w:spacing w:before="0" w:after="0" w:line="240" w:lineRule="auto"/>
      </w:pPr>
      <w:r>
        <w:separator/>
      </w:r>
    </w:p>
  </w:footnote>
  <w:footnote w:type="continuationSeparator" w:id="0">
    <w:p w:rsidR="00856DDA" w:rsidRDefault="00856D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38B" w:rsidRDefault="00FE638B" w:rsidP="00FE638B">
    <w:pPr>
      <w:pStyle w:val="Header"/>
      <w:jc w:val="left"/>
      <w:rPr>
        <w:rFonts w:cs="Miriam"/>
        <w:sz w:val="16"/>
        <w:szCs w:val="20"/>
        <w:rtl/>
      </w:rPr>
    </w:pPr>
  </w:p>
  <w:p w:rsidR="004A7C93" w:rsidRPr="00FE638B" w:rsidRDefault="004A7C93" w:rsidP="00FE638B">
    <w:pPr>
      <w:pStyle w:val="Header"/>
      <w:jc w:val="left"/>
      <w:rPr>
        <w:rFonts w:cs="Miriam"/>
        <w:sz w:val="16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right"/>
      <w:pPr>
        <w:tabs>
          <w:tab w:val="num" w:pos="0"/>
        </w:tabs>
        <w:ind w:left="432" w:hanging="432"/>
      </w:pPr>
    </w:lvl>
    <w:lvl w:ilvl="1">
      <w:start w:val="1"/>
      <w:numFmt w:val="decimal"/>
      <w:pStyle w:val="Code"/>
      <w:lvlText w:val=".%2"/>
      <w:lvlJc w:val="left"/>
      <w:pPr>
        <w:tabs>
          <w:tab w:val="num" w:pos="1448"/>
        </w:tabs>
        <w:ind w:left="1448" w:hanging="36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2"/>
      <w:suff w:val="nothing"/>
      <w:lvlText w:val=""/>
      <w:lvlJc w:val="right"/>
      <w:pPr>
        <w:tabs>
          <w:tab w:val="num" w:pos="0"/>
        </w:tabs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1448"/>
        </w:tabs>
        <w:ind w:left="1448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5"/>
      <w:numFmt w:val="bullet"/>
      <w:suff w:val="nothing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/>
        <w:sz w:val="24"/>
        <w:szCs w:val="20"/>
        <w:rtl/>
      </w:r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  <w:rPr>
        <w:rFonts w:ascii="Consolas" w:hAnsi="Consolas" w:cs="Consolas"/>
        <w:color w:val="000000"/>
        <w:kern w:val="1"/>
        <w:sz w:val="19"/>
        <w:szCs w:val="19"/>
        <w:shd w:val="clear" w:color="auto" w:fill="FFFFFF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rtl/>
      </w:rPr>
    </w:lvl>
    <w:lvl w:ilvl="1">
      <w:start w:val="1"/>
      <w:numFmt w:val="bullet"/>
      <w:lvlText w:val="&gt;"/>
      <w:lvlJc w:val="center"/>
      <w:pPr>
        <w:tabs>
          <w:tab w:val="num" w:pos="1140"/>
        </w:tabs>
        <w:ind w:left="1140" w:hanging="108"/>
      </w:pPr>
      <w:rPr>
        <w:rFonts w:ascii="Tahoma" w:hAnsi="Tahoma" w:cs="OpenSymbol"/>
      </w:rPr>
    </w:lvl>
    <w:lvl w:ilvl="2">
      <w:start w:val="1"/>
      <w:numFmt w:val="bullet"/>
      <w:lvlText w:val=""/>
      <w:lvlJc w:val="right"/>
      <w:pPr>
        <w:tabs>
          <w:tab w:val="num" w:pos="1440"/>
        </w:tabs>
        <w:ind w:left="1440" w:hanging="360"/>
      </w:pPr>
      <w:rPr>
        <w:rFonts w:ascii="Symbol" w:hAnsi="Symbol" w:cs="OpenSymbol"/>
        <w:sz w:val="20"/>
        <w:rtl/>
      </w:rPr>
    </w:lvl>
    <w:lvl w:ilvl="3">
      <w:start w:val="1"/>
      <w:numFmt w:val="bullet"/>
      <w:lvlText w:val=""/>
      <w:lvlJc w:val="righ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rtl/>
      </w:rPr>
    </w:lvl>
    <w:lvl w:ilvl="4">
      <w:start w:val="1"/>
      <w:numFmt w:val="bullet"/>
      <w:lvlText w:val=""/>
      <w:lvlJc w:val="right"/>
      <w:pPr>
        <w:tabs>
          <w:tab w:val="num" w:pos="2160"/>
        </w:tabs>
        <w:ind w:left="2160" w:hanging="360"/>
      </w:pPr>
      <w:rPr>
        <w:rFonts w:ascii="Symbol" w:hAnsi="Symbol" w:cs="OpenSymbol"/>
        <w:sz w:val="20"/>
        <w:rtl/>
      </w:rPr>
    </w:lvl>
    <w:lvl w:ilvl="5">
      <w:start w:val="1"/>
      <w:numFmt w:val="bullet"/>
      <w:lvlText w:val=""/>
      <w:lvlJc w:val="right"/>
      <w:pPr>
        <w:tabs>
          <w:tab w:val="num" w:pos="2520"/>
        </w:tabs>
        <w:ind w:left="2520" w:hanging="360"/>
      </w:pPr>
      <w:rPr>
        <w:rFonts w:ascii="Symbol" w:hAnsi="Symbol" w:cs="OpenSymbol"/>
        <w:sz w:val="20"/>
        <w:rtl/>
      </w:rPr>
    </w:lvl>
    <w:lvl w:ilvl="6">
      <w:start w:val="1"/>
      <w:numFmt w:val="bullet"/>
      <w:lvlText w:val=""/>
      <w:lvlJc w:val="righ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rtl/>
      </w:rPr>
    </w:lvl>
    <w:lvl w:ilvl="7">
      <w:start w:val="1"/>
      <w:numFmt w:val="bullet"/>
      <w:lvlText w:val=""/>
      <w:lvlJc w:val="right"/>
      <w:pPr>
        <w:tabs>
          <w:tab w:val="num" w:pos="3240"/>
        </w:tabs>
        <w:ind w:left="3240" w:hanging="360"/>
      </w:pPr>
      <w:rPr>
        <w:rFonts w:ascii="Symbol" w:hAnsi="Symbol" w:cs="OpenSymbol"/>
        <w:sz w:val="20"/>
        <w:rtl/>
      </w:rPr>
    </w:lvl>
    <w:lvl w:ilvl="8">
      <w:start w:val="1"/>
      <w:numFmt w:val="bullet"/>
      <w:lvlText w:val=""/>
      <w:lvlJc w:val="right"/>
      <w:pPr>
        <w:tabs>
          <w:tab w:val="num" w:pos="3600"/>
        </w:tabs>
        <w:ind w:left="3600" w:hanging="360"/>
      </w:pPr>
      <w:rPr>
        <w:rFonts w:ascii="Symbol" w:hAnsi="Symbol" w:cs="OpenSymbol"/>
        <w:sz w:val="20"/>
        <w:rtl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cs="Miriam" w:hint="default"/>
        <w:sz w:val="24"/>
        <w:u w:val="none"/>
        <w:rtl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11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cs="Miriam" w:hint="default"/>
        <w:sz w:val="24"/>
        <w:u w:val="none"/>
        <w:rtl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5"/>
      <w:numFmt w:val="bullet"/>
      <w:lvlText w:val="-"/>
      <w:lvlJc w:val="right"/>
      <w:pPr>
        <w:tabs>
          <w:tab w:val="num" w:pos="360"/>
        </w:tabs>
        <w:ind w:left="720" w:hanging="360"/>
      </w:pPr>
      <w:rPr>
        <w:rFonts w:ascii="OpenSymbol" w:hAnsi="OpenSymbol" w:cs="OpenSymbol"/>
        <w:sz w:val="24"/>
        <w:szCs w:val="20"/>
        <w:rtl/>
      </w:r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  <w:rPr>
        <w:rFonts w:hint="eastAsia"/>
        <w:color w:val="FF0000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1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cs="Miriam" w:hint="default"/>
        <w:sz w:val="24"/>
        <w:u w:val="none"/>
        <w:rtl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Miriam" w:hint="default"/>
        <w:sz w:val="24"/>
        <w:u w:val="none"/>
        <w:rtl/>
      </w:rPr>
    </w:lvl>
  </w:abstractNum>
  <w:abstractNum w:abstractNumId="9" w15:restartNumberingAfterBreak="0">
    <w:nsid w:val="0000000A"/>
    <w:multiLevelType w:val="multilevel"/>
    <w:tmpl w:val="0000000A"/>
    <w:name w:val="WW8Num1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cs="Miriam" w:hint="default"/>
        <w:sz w:val="24"/>
        <w:u w:val="none"/>
        <w:rtl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name w:val="WW8Num17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ascii="Courier New" w:hAnsi="Courier New" w:cs="Miriam" w:hint="default"/>
        <w:sz w:val="24"/>
        <w:u w:val="none"/>
        <w:rtl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righ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righ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righ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righ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righ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righ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righ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righ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2" w15:restartNumberingAfterBreak="0">
    <w:nsid w:val="06616B5E"/>
    <w:multiLevelType w:val="hybridMultilevel"/>
    <w:tmpl w:val="6C44CDE0"/>
    <w:lvl w:ilvl="0" w:tplc="9856C6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A7735D9"/>
    <w:multiLevelType w:val="hybridMultilevel"/>
    <w:tmpl w:val="253CD012"/>
    <w:lvl w:ilvl="0" w:tplc="9856C6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BF90C32"/>
    <w:multiLevelType w:val="hybridMultilevel"/>
    <w:tmpl w:val="3F343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C37406"/>
    <w:multiLevelType w:val="hybridMultilevel"/>
    <w:tmpl w:val="8AD82084"/>
    <w:lvl w:ilvl="0" w:tplc="D24AEA9E">
      <w:start w:val="1"/>
      <w:numFmt w:val="hebrew1"/>
      <w:lvlText w:val="(%1)"/>
      <w:lvlJc w:val="left"/>
      <w:pPr>
        <w:ind w:left="3216" w:hanging="360"/>
      </w:pPr>
      <w:rPr>
        <w:rFonts w:hint="default"/>
        <w:sz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3936" w:hanging="360"/>
      </w:pPr>
    </w:lvl>
    <w:lvl w:ilvl="2" w:tplc="0409001B" w:tentative="1">
      <w:start w:val="1"/>
      <w:numFmt w:val="lowerRoman"/>
      <w:lvlText w:val="%3."/>
      <w:lvlJc w:val="right"/>
      <w:pPr>
        <w:ind w:left="4656" w:hanging="180"/>
      </w:pPr>
    </w:lvl>
    <w:lvl w:ilvl="3" w:tplc="0409000F" w:tentative="1">
      <w:start w:val="1"/>
      <w:numFmt w:val="decimal"/>
      <w:lvlText w:val="%4."/>
      <w:lvlJc w:val="left"/>
      <w:pPr>
        <w:ind w:left="5376" w:hanging="360"/>
      </w:pPr>
    </w:lvl>
    <w:lvl w:ilvl="4" w:tplc="04090019" w:tentative="1">
      <w:start w:val="1"/>
      <w:numFmt w:val="lowerLetter"/>
      <w:lvlText w:val="%5."/>
      <w:lvlJc w:val="left"/>
      <w:pPr>
        <w:ind w:left="6096" w:hanging="360"/>
      </w:pPr>
    </w:lvl>
    <w:lvl w:ilvl="5" w:tplc="0409001B" w:tentative="1">
      <w:start w:val="1"/>
      <w:numFmt w:val="lowerRoman"/>
      <w:lvlText w:val="%6."/>
      <w:lvlJc w:val="right"/>
      <w:pPr>
        <w:ind w:left="6816" w:hanging="180"/>
      </w:pPr>
    </w:lvl>
    <w:lvl w:ilvl="6" w:tplc="0409000F" w:tentative="1">
      <w:start w:val="1"/>
      <w:numFmt w:val="decimal"/>
      <w:lvlText w:val="%7."/>
      <w:lvlJc w:val="left"/>
      <w:pPr>
        <w:ind w:left="7536" w:hanging="360"/>
      </w:pPr>
    </w:lvl>
    <w:lvl w:ilvl="7" w:tplc="04090019" w:tentative="1">
      <w:start w:val="1"/>
      <w:numFmt w:val="lowerLetter"/>
      <w:lvlText w:val="%8."/>
      <w:lvlJc w:val="left"/>
      <w:pPr>
        <w:ind w:left="8256" w:hanging="360"/>
      </w:pPr>
    </w:lvl>
    <w:lvl w:ilvl="8" w:tplc="0409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16" w15:restartNumberingAfterBreak="0">
    <w:nsid w:val="131114C7"/>
    <w:multiLevelType w:val="hybridMultilevel"/>
    <w:tmpl w:val="FAAC4CCA"/>
    <w:lvl w:ilvl="0" w:tplc="FEB62EE8">
      <w:start w:val="1"/>
      <w:numFmt w:val="hebrew1"/>
      <w:lvlText w:val="(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7E157A3"/>
    <w:multiLevelType w:val="hybridMultilevel"/>
    <w:tmpl w:val="62827A18"/>
    <w:lvl w:ilvl="0" w:tplc="D92870B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C61D27"/>
    <w:multiLevelType w:val="hybridMultilevel"/>
    <w:tmpl w:val="2520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666524"/>
    <w:multiLevelType w:val="hybridMultilevel"/>
    <w:tmpl w:val="488E024C"/>
    <w:lvl w:ilvl="0" w:tplc="9856C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8947CC"/>
    <w:multiLevelType w:val="hybridMultilevel"/>
    <w:tmpl w:val="86A25B34"/>
    <w:lvl w:ilvl="0" w:tplc="988CDF84">
      <w:start w:val="1"/>
      <w:numFmt w:val="hebrew1"/>
      <w:lvlText w:val="(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58E6535"/>
    <w:multiLevelType w:val="hybridMultilevel"/>
    <w:tmpl w:val="DFD69362"/>
    <w:lvl w:ilvl="0" w:tplc="9A74F21C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881F96"/>
    <w:multiLevelType w:val="hybridMultilevel"/>
    <w:tmpl w:val="DD50E552"/>
    <w:lvl w:ilvl="0" w:tplc="585C4124">
      <w:start w:val="1"/>
      <w:numFmt w:val="hebrew1"/>
      <w:lvlText w:val="(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213CC"/>
    <w:multiLevelType w:val="hybridMultilevel"/>
    <w:tmpl w:val="D8583CEC"/>
    <w:lvl w:ilvl="0" w:tplc="3E0CDD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B4AEE"/>
    <w:multiLevelType w:val="hybridMultilevel"/>
    <w:tmpl w:val="932C633E"/>
    <w:lvl w:ilvl="0" w:tplc="C7F6AC64">
      <w:start w:val="1"/>
      <w:numFmt w:val="hebrew1"/>
      <w:lvlText w:val="(%1)"/>
      <w:lvlJc w:val="left"/>
      <w:pPr>
        <w:ind w:left="2202" w:hanging="360"/>
      </w:pPr>
      <w:rPr>
        <w:rFonts w:hint="default"/>
        <w:sz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922" w:hanging="360"/>
      </w:pPr>
    </w:lvl>
    <w:lvl w:ilvl="2" w:tplc="0409001B" w:tentative="1">
      <w:start w:val="1"/>
      <w:numFmt w:val="lowerRoman"/>
      <w:lvlText w:val="%3."/>
      <w:lvlJc w:val="right"/>
      <w:pPr>
        <w:ind w:left="3642" w:hanging="180"/>
      </w:pPr>
    </w:lvl>
    <w:lvl w:ilvl="3" w:tplc="0409000F" w:tentative="1">
      <w:start w:val="1"/>
      <w:numFmt w:val="decimal"/>
      <w:lvlText w:val="%4."/>
      <w:lvlJc w:val="left"/>
      <w:pPr>
        <w:ind w:left="4362" w:hanging="360"/>
      </w:pPr>
    </w:lvl>
    <w:lvl w:ilvl="4" w:tplc="04090019" w:tentative="1">
      <w:start w:val="1"/>
      <w:numFmt w:val="lowerLetter"/>
      <w:lvlText w:val="%5."/>
      <w:lvlJc w:val="left"/>
      <w:pPr>
        <w:ind w:left="5082" w:hanging="360"/>
      </w:pPr>
    </w:lvl>
    <w:lvl w:ilvl="5" w:tplc="0409001B" w:tentative="1">
      <w:start w:val="1"/>
      <w:numFmt w:val="lowerRoman"/>
      <w:lvlText w:val="%6."/>
      <w:lvlJc w:val="right"/>
      <w:pPr>
        <w:ind w:left="5802" w:hanging="180"/>
      </w:pPr>
    </w:lvl>
    <w:lvl w:ilvl="6" w:tplc="0409000F" w:tentative="1">
      <w:start w:val="1"/>
      <w:numFmt w:val="decimal"/>
      <w:lvlText w:val="%7."/>
      <w:lvlJc w:val="left"/>
      <w:pPr>
        <w:ind w:left="6522" w:hanging="360"/>
      </w:pPr>
    </w:lvl>
    <w:lvl w:ilvl="7" w:tplc="04090019" w:tentative="1">
      <w:start w:val="1"/>
      <w:numFmt w:val="lowerLetter"/>
      <w:lvlText w:val="%8."/>
      <w:lvlJc w:val="left"/>
      <w:pPr>
        <w:ind w:left="7242" w:hanging="360"/>
      </w:pPr>
    </w:lvl>
    <w:lvl w:ilvl="8" w:tplc="04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25" w15:restartNumberingAfterBreak="0">
    <w:nsid w:val="6C4440EF"/>
    <w:multiLevelType w:val="hybridMultilevel"/>
    <w:tmpl w:val="8A48677C"/>
    <w:lvl w:ilvl="0" w:tplc="9856C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16764C"/>
    <w:multiLevelType w:val="hybridMultilevel"/>
    <w:tmpl w:val="2DFA19DC"/>
    <w:lvl w:ilvl="0" w:tplc="A9A237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E75A98"/>
    <w:multiLevelType w:val="hybridMultilevel"/>
    <w:tmpl w:val="6C44CDE0"/>
    <w:lvl w:ilvl="0" w:tplc="9856C6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4"/>
  </w:num>
  <w:num w:numId="14">
    <w:abstractNumId w:val="26"/>
  </w:num>
  <w:num w:numId="15">
    <w:abstractNumId w:val="23"/>
  </w:num>
  <w:num w:numId="16">
    <w:abstractNumId w:val="24"/>
  </w:num>
  <w:num w:numId="17">
    <w:abstractNumId w:val="15"/>
  </w:num>
  <w:num w:numId="18">
    <w:abstractNumId w:val="17"/>
  </w:num>
  <w:num w:numId="19">
    <w:abstractNumId w:val="20"/>
  </w:num>
  <w:num w:numId="20">
    <w:abstractNumId w:val="16"/>
  </w:num>
  <w:num w:numId="21">
    <w:abstractNumId w:val="21"/>
  </w:num>
  <w:num w:numId="22">
    <w:abstractNumId w:val="22"/>
  </w:num>
  <w:num w:numId="23">
    <w:abstractNumId w:val="18"/>
  </w:num>
  <w:num w:numId="24">
    <w:abstractNumId w:val="19"/>
  </w:num>
  <w:num w:numId="25">
    <w:abstractNumId w:val="27"/>
  </w:num>
  <w:num w:numId="26">
    <w:abstractNumId w:val="25"/>
  </w:num>
  <w:num w:numId="27">
    <w:abstractNumId w:val="1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08"/>
    <w:rsid w:val="000338A9"/>
    <w:rsid w:val="00050389"/>
    <w:rsid w:val="000A3F11"/>
    <w:rsid w:val="000B0457"/>
    <w:rsid w:val="000C5869"/>
    <w:rsid w:val="0012279B"/>
    <w:rsid w:val="0014556C"/>
    <w:rsid w:val="00152790"/>
    <w:rsid w:val="0027481F"/>
    <w:rsid w:val="002908DB"/>
    <w:rsid w:val="002A7AB9"/>
    <w:rsid w:val="0030054B"/>
    <w:rsid w:val="00320EC6"/>
    <w:rsid w:val="003A5282"/>
    <w:rsid w:val="003C3E08"/>
    <w:rsid w:val="00405ABC"/>
    <w:rsid w:val="00440108"/>
    <w:rsid w:val="004A7C93"/>
    <w:rsid w:val="004C4E14"/>
    <w:rsid w:val="00564BB5"/>
    <w:rsid w:val="005A7D0D"/>
    <w:rsid w:val="005D3141"/>
    <w:rsid w:val="005D4F1E"/>
    <w:rsid w:val="006250A2"/>
    <w:rsid w:val="006A6CC0"/>
    <w:rsid w:val="006B1457"/>
    <w:rsid w:val="006F5CF3"/>
    <w:rsid w:val="00774659"/>
    <w:rsid w:val="00856DDA"/>
    <w:rsid w:val="0089356A"/>
    <w:rsid w:val="008B398E"/>
    <w:rsid w:val="008D36D3"/>
    <w:rsid w:val="008F3513"/>
    <w:rsid w:val="00946546"/>
    <w:rsid w:val="00992E3F"/>
    <w:rsid w:val="009A2543"/>
    <w:rsid w:val="009C631F"/>
    <w:rsid w:val="009E05A3"/>
    <w:rsid w:val="009F3186"/>
    <w:rsid w:val="00A13038"/>
    <w:rsid w:val="00A36FB0"/>
    <w:rsid w:val="00A444C5"/>
    <w:rsid w:val="00A7298A"/>
    <w:rsid w:val="00AB2947"/>
    <w:rsid w:val="00AC60A1"/>
    <w:rsid w:val="00AD73B0"/>
    <w:rsid w:val="00B50630"/>
    <w:rsid w:val="00B527CD"/>
    <w:rsid w:val="00B628DE"/>
    <w:rsid w:val="00B8297E"/>
    <w:rsid w:val="00BE2043"/>
    <w:rsid w:val="00C339A1"/>
    <w:rsid w:val="00C5243A"/>
    <w:rsid w:val="00C543D2"/>
    <w:rsid w:val="00C62363"/>
    <w:rsid w:val="00C961E9"/>
    <w:rsid w:val="00CB07BA"/>
    <w:rsid w:val="00CB5951"/>
    <w:rsid w:val="00D418BE"/>
    <w:rsid w:val="00D83ACC"/>
    <w:rsid w:val="00DC56EC"/>
    <w:rsid w:val="00DF1C02"/>
    <w:rsid w:val="00E26397"/>
    <w:rsid w:val="00E37326"/>
    <w:rsid w:val="00E81014"/>
    <w:rsid w:val="00E932ED"/>
    <w:rsid w:val="00EC78E1"/>
    <w:rsid w:val="00F7225E"/>
    <w:rsid w:val="00F7692B"/>
    <w:rsid w:val="00FB4A3A"/>
    <w:rsid w:val="00FE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B68400E4-41E4-4BD5-883B-622B5263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bidi/>
      <w:spacing w:before="20" w:after="40" w:line="360" w:lineRule="auto"/>
      <w:jc w:val="both"/>
    </w:pPr>
    <w:rPr>
      <w:rFonts w:cs="David"/>
      <w:kern w:val="1"/>
      <w:sz w:val="22"/>
      <w:szCs w:val="24"/>
      <w:lang w:eastAsia="he-IL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u w:val="single"/>
    </w:rPr>
  </w:style>
  <w:style w:type="paragraph" w:styleId="Heading2">
    <w:name w:val="heading 2"/>
    <w:basedOn w:val="Normal"/>
    <w:next w:val="BodyText"/>
    <w:qFormat/>
    <w:pPr>
      <w:keepNext/>
      <w:numPr>
        <w:numId w:val="2"/>
      </w:numPr>
      <w:spacing w:before="0" w:after="0" w:line="100" w:lineRule="atLeast"/>
      <w:jc w:val="left"/>
      <w:outlineLvl w:val="1"/>
    </w:pPr>
    <w:rPr>
      <w:rFonts w:cs="Times New Roman"/>
      <w:b/>
      <w:bCs/>
      <w:sz w:val="36"/>
      <w:u w:val="single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after="0"/>
      <w:outlineLvl w:val="2"/>
    </w:pPr>
    <w:rPr>
      <w:szCs w:val="32"/>
      <w:u w:val="single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0" w:after="0"/>
      <w:outlineLvl w:val="3"/>
    </w:pPr>
    <w:rPr>
      <w:sz w:val="20"/>
      <w:u w:val="single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before="120" w:line="240" w:lineRule="exact"/>
      <w:outlineLvl w:val="4"/>
    </w:pPr>
    <w:rPr>
      <w:sz w:val="20"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1"/>
      </w:numPr>
      <w:spacing w:before="120" w:line="240" w:lineRule="exact"/>
      <w:jc w:val="center"/>
      <w:outlineLvl w:val="5"/>
    </w:pPr>
    <w:rPr>
      <w:b/>
      <w:bCs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0" w:after="0"/>
      <w:outlineLvl w:val="6"/>
    </w:pPr>
    <w:rPr>
      <w:sz w:val="16"/>
      <w:szCs w:val="32"/>
      <w:u w:val="single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0" w:after="0" w:line="100" w:lineRule="atLeast"/>
      <w:jc w:val="left"/>
      <w:outlineLvl w:val="8"/>
    </w:pPr>
    <w:rPr>
      <w:rFonts w:cs="Times New Roman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OpenSymbol" w:hAnsi="OpenSymbol" w:cs="OpenSymbol"/>
      <w:sz w:val="24"/>
      <w:szCs w:val="20"/>
      <w:rtl/>
    </w:rPr>
  </w:style>
  <w:style w:type="character" w:customStyle="1" w:styleId="WW8Num2z1">
    <w:name w:val="WW8Num2z1"/>
    <w:rPr>
      <w:rFonts w:ascii="Consolas" w:hAnsi="Consolas" w:cs="Consolas"/>
      <w:color w:val="000000"/>
      <w:kern w:val="1"/>
      <w:sz w:val="19"/>
      <w:szCs w:val="19"/>
      <w:shd w:val="clear" w:color="auto" w:fill="FFFFFF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sz w:val="24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OpenSymbol"/>
      <w:sz w:val="20"/>
      <w:rtl/>
    </w:rPr>
  </w:style>
  <w:style w:type="character" w:customStyle="1" w:styleId="WW8Num10z0">
    <w:name w:val="WW8Num10z0"/>
    <w:rPr>
      <w:rFonts w:cs="Miriam" w:hint="default"/>
      <w:sz w:val="24"/>
      <w:u w:val="none"/>
      <w:rtl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cs="Miriam" w:hint="default"/>
      <w:sz w:val="24"/>
      <w:u w:val="none"/>
      <w:rtl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OpenSymbol" w:hAnsi="OpenSymbol" w:cs="OpenSymbol"/>
      <w:sz w:val="24"/>
      <w:szCs w:val="20"/>
      <w:rtl/>
    </w:rPr>
  </w:style>
  <w:style w:type="character" w:customStyle="1" w:styleId="WW8Num12z1">
    <w:name w:val="WW8Num12z1"/>
    <w:rPr>
      <w:rFonts w:hint="eastAsia"/>
      <w:color w:val="FF0000"/>
      <w:szCs w:val="28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cs="Miriam" w:hint="default"/>
      <w:sz w:val="24"/>
      <w:u w:val="none"/>
      <w:rtl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cs="Miriam" w:hint="default"/>
      <w:sz w:val="24"/>
      <w:u w:val="none"/>
      <w:rtl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cs="Miriam" w:hint="default"/>
      <w:sz w:val="24"/>
      <w:u w:val="none"/>
      <w:rtl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Courier New" w:hAnsi="Courier New" w:cs="Miriam" w:hint="default"/>
      <w:sz w:val="24"/>
      <w:u w:val="none"/>
      <w:rtl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-DefaultParagraphFont">
    <w:name w:val="WW-Default Paragraph Font"/>
  </w:style>
  <w:style w:type="character" w:customStyle="1" w:styleId="1">
    <w:name w:val="הפניה להערת שוליים1"/>
    <w:rPr>
      <w:vertAlign w:val="superscript"/>
    </w:rPr>
  </w:style>
  <w:style w:type="character" w:customStyle="1" w:styleId="10">
    <w:name w:val="מספר עמוד1"/>
    <w:rPr>
      <w:rFonts w:cs="Miriam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11">
    <w:name w:val="הפניה להערה1"/>
    <w:rPr>
      <w:sz w:val="16"/>
      <w:szCs w:val="16"/>
    </w:rPr>
  </w:style>
  <w:style w:type="character" w:customStyle="1" w:styleId="CommentTextChar">
    <w:name w:val="Comment Text Char"/>
    <w:rPr>
      <w:rFonts w:cs="David"/>
    </w:rPr>
  </w:style>
  <w:style w:type="character" w:customStyle="1" w:styleId="CommentSubjectChar">
    <w:name w:val="Comment Subject Char"/>
    <w:rPr>
      <w:rFonts w:cs="David"/>
      <w:b/>
      <w:bCs/>
    </w:rPr>
  </w:style>
  <w:style w:type="character" w:customStyle="1" w:styleId="ListLabel1">
    <w:name w:val="ListLabel 1"/>
    <w:rPr>
      <w:sz w:val="24"/>
    </w:rPr>
  </w:style>
  <w:style w:type="character" w:customStyle="1" w:styleId="ListLabel2">
    <w:name w:val="ListLabel 2"/>
    <w:rPr>
      <w:lang w:eastAsia="he-IL" w:bidi="he-I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lang w:val="en-US"/>
    </w:rPr>
  </w:style>
  <w:style w:type="character" w:customStyle="1" w:styleId="a">
    <w:name w:val="תווי הערת סיום"/>
  </w:style>
  <w:style w:type="character" w:customStyle="1" w:styleId="a0">
    <w:name w:val="תבליטים"/>
    <w:rPr>
      <w:rFonts w:ascii="OpenSymbol" w:eastAsia="OpenSymbol" w:hAnsi="OpenSymbol" w:cs="OpenSymbol"/>
    </w:rPr>
  </w:style>
  <w:style w:type="character" w:customStyle="1" w:styleId="a1">
    <w:name w:val="סמלי מספור"/>
  </w:style>
  <w:style w:type="paragraph" w:customStyle="1" w:styleId="a2">
    <w:name w:val="כותרת"/>
    <w:basedOn w:val="Normal"/>
    <w:next w:val="BodyText"/>
    <w:pPr>
      <w:keepNext/>
      <w:spacing w:before="240" w:after="120"/>
    </w:pPr>
    <w:rPr>
      <w:rFonts w:ascii="Arial" w:eastAsia="Microsoft YaHei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a3">
    <w:name w:val="כתובית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4">
    <w:name w:val="מפתחות"/>
    <w:basedOn w:val="Normal"/>
    <w:pPr>
      <w:suppressLineNumbers/>
    </w:pPr>
    <w:rPr>
      <w:rFonts w:cs="Tahoma"/>
    </w:rPr>
  </w:style>
  <w:style w:type="paragraph" w:customStyle="1" w:styleId="12">
    <w:name w:val="טקסט הערת שוליים1"/>
    <w:basedOn w:val="Normal"/>
    <w:rPr>
      <w:sz w:val="20"/>
      <w:szCs w:val="20"/>
    </w:rPr>
  </w:style>
  <w:style w:type="paragraph" w:customStyle="1" w:styleId="Code">
    <w:name w:val="Code"/>
    <w:basedOn w:val="Normal"/>
    <w:pPr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tabs>
        <w:tab w:val="left" w:pos="567"/>
      </w:tabs>
      <w:spacing w:before="0" w:after="0" w:line="300" w:lineRule="exact"/>
      <w:ind w:left="0" w:right="391" w:firstLine="0"/>
      <w:jc w:val="right"/>
      <w:outlineLvl w:val="1"/>
    </w:pPr>
    <w:rPr>
      <w:rFonts w:ascii="Courier New" w:hAnsi="Courier New" w:cs="Courier New"/>
    </w:rPr>
  </w:style>
  <w:style w:type="paragraph" w:styleId="Header">
    <w:name w:val="header"/>
    <w:basedOn w:val="Normal"/>
    <w:pPr>
      <w:suppressLineNumbers/>
      <w:tabs>
        <w:tab w:val="center" w:pos="4153"/>
        <w:tab w:val="right" w:pos="8306"/>
      </w:tabs>
    </w:pPr>
    <w:rPr>
      <w:szCs w:val="22"/>
    </w:rPr>
  </w:style>
  <w:style w:type="paragraph" w:styleId="Footer">
    <w:name w:val="footer"/>
    <w:basedOn w:val="Normal"/>
    <w:pPr>
      <w:suppressLineNumbers/>
      <w:tabs>
        <w:tab w:val="center" w:pos="4153"/>
        <w:tab w:val="right" w:pos="8306"/>
      </w:tabs>
    </w:pPr>
    <w:rPr>
      <w:szCs w:val="22"/>
    </w:rPr>
  </w:style>
  <w:style w:type="paragraph" w:styleId="BodyTextIndent">
    <w:name w:val="Body Text Indent"/>
    <w:basedOn w:val="Normal"/>
    <w:pPr>
      <w:spacing w:before="0" w:after="0" w:line="100" w:lineRule="atLeast"/>
      <w:ind w:left="283"/>
      <w:jc w:val="left"/>
    </w:pPr>
    <w:rPr>
      <w:rFonts w:cs="Times New Roman"/>
      <w:szCs w:val="22"/>
    </w:rPr>
  </w:style>
  <w:style w:type="paragraph" w:styleId="BodyText2">
    <w:name w:val="Body Text 2"/>
    <w:basedOn w:val="Normal"/>
    <w:link w:val="BodyText2Char"/>
    <w:pPr>
      <w:spacing w:before="0" w:after="0" w:line="100" w:lineRule="atLeast"/>
      <w:jc w:val="center"/>
    </w:pPr>
    <w:rPr>
      <w:sz w:val="20"/>
      <w:szCs w:val="22"/>
    </w:rPr>
  </w:style>
  <w:style w:type="paragraph" w:styleId="ListParagraph">
    <w:name w:val="List Paragraph"/>
    <w:basedOn w:val="Normal"/>
    <w:qFormat/>
    <w:pPr>
      <w:spacing w:before="0" w:after="200" w:line="276" w:lineRule="auto"/>
      <w:ind w:left="720"/>
      <w:jc w:val="right"/>
    </w:pPr>
    <w:rPr>
      <w:rFonts w:ascii="Calibri" w:eastAsia="Calibri" w:hAnsi="Calibri" w:cs="Arial"/>
      <w:szCs w:val="22"/>
    </w:rPr>
  </w:style>
  <w:style w:type="paragraph" w:styleId="BalloonText">
    <w:name w:val="Balloon Text"/>
    <w:basedOn w:val="Normal"/>
    <w:pPr>
      <w:spacing w:before="0" w:after="0" w:line="100" w:lineRule="atLeast"/>
    </w:pPr>
    <w:rPr>
      <w:rFonts w:ascii="Tahoma" w:hAnsi="Tahoma" w:cs="Tahoma"/>
      <w:sz w:val="16"/>
      <w:szCs w:val="16"/>
    </w:rPr>
  </w:style>
  <w:style w:type="paragraph" w:customStyle="1" w:styleId="13">
    <w:name w:val="טקסט הערה1"/>
    <w:basedOn w:val="Normal"/>
    <w:pPr>
      <w:spacing w:line="100" w:lineRule="atLeast"/>
    </w:pPr>
    <w:rPr>
      <w:sz w:val="20"/>
      <w:szCs w:val="20"/>
    </w:rPr>
  </w:style>
  <w:style w:type="paragraph" w:customStyle="1" w:styleId="14">
    <w:name w:val="נושא הערה1"/>
    <w:basedOn w:val="13"/>
    <w:rPr>
      <w:b/>
      <w:bCs/>
    </w:rPr>
  </w:style>
  <w:style w:type="paragraph" w:customStyle="1" w:styleId="a5">
    <w:name w:val="תוכן טבלה"/>
    <w:basedOn w:val="Normal"/>
    <w:pPr>
      <w:suppressLineNumbers/>
    </w:pPr>
  </w:style>
  <w:style w:type="paragraph" w:customStyle="1" w:styleId="a6">
    <w:name w:val="כותרת טבלה"/>
    <w:basedOn w:val="a5"/>
    <w:pPr>
      <w:jc w:val="center"/>
    </w:pPr>
    <w:rPr>
      <w:b/>
      <w:bCs/>
    </w:rPr>
  </w:style>
  <w:style w:type="character" w:customStyle="1" w:styleId="BodyText2Char">
    <w:name w:val="Body Text 2 Char"/>
    <w:link w:val="BodyText2"/>
    <w:rsid w:val="00440108"/>
    <w:rPr>
      <w:rFonts w:cs="David"/>
      <w:kern w:val="1"/>
      <w:szCs w:val="22"/>
      <w:lang w:eastAsia="he-IL"/>
    </w:rPr>
  </w:style>
  <w:style w:type="character" w:styleId="Hyperlink">
    <w:name w:val="Hyperlink"/>
    <w:basedOn w:val="DefaultParagraphFont"/>
    <w:uiPriority w:val="99"/>
    <w:unhideWhenUsed/>
    <w:rsid w:val="00D418B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43D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D2"/>
    <w:rPr>
      <w:rFonts w:asciiTheme="majorHAnsi" w:eastAsiaTheme="majorEastAsia" w:hAnsiTheme="majorHAnsi" w:cstheme="majorBidi"/>
      <w:spacing w:val="-10"/>
      <w:kern w:val="28"/>
      <w:sz w:val="56"/>
      <w:szCs w:val="5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F005E-57E6-41A7-87FF-51C71B4BD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מבחן C++</vt:lpstr>
      <vt:lpstr>מבחן C++</vt:lpstr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C++</dc:title>
  <dc:creator>Amir Kirsh</dc:creator>
  <cp:lastModifiedBy>Keren Kalif</cp:lastModifiedBy>
  <cp:revision>5</cp:revision>
  <cp:lastPrinted>2018-11-18T18:34:00Z</cp:lastPrinted>
  <dcterms:created xsi:type="dcterms:W3CDTF">2018-11-23T09:13:00Z</dcterms:created>
  <dcterms:modified xsi:type="dcterms:W3CDTF">2018-11-23T13:03:00Z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MTA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